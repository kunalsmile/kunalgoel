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1"/>
        <w:tblW w:w="10245" w:type="dxa"/>
        <w:jc w:val="center"/>
        <w:tblInd w:w="0" w:type="dxa"/>
        <w:tblLayout w:type="fixed"/>
        <w:tblLook w:val="0600" w:firstRow="0" w:lastRow="0" w:firstColumn="0" w:lastColumn="0" w:noHBand="1" w:noVBand="1"/>
      </w:tblPr>
      <w:tblGrid>
        <w:gridCol w:w="8444"/>
        <w:gridCol w:w="1801"/>
      </w:tblGrid>
      <w:tr w:rsidR="00520653" w14:paraId="6D9421A0" w14:textId="77777777" w:rsidTr="00520653">
        <w:trPr>
          <w:jc w:val="center"/>
        </w:trPr>
        <w:tc>
          <w:tcPr>
            <w:tcW w:w="8440" w:type="dxa"/>
            <w:shd w:val="clear" w:color="auto" w:fill="FFFFFF"/>
            <w:tcMar>
              <w:top w:w="0" w:type="dxa"/>
              <w:left w:w="0" w:type="dxa"/>
              <w:bottom w:w="0" w:type="dxa"/>
              <w:right w:w="0" w:type="dxa"/>
            </w:tcMar>
          </w:tcPr>
          <w:p w14:paraId="0AE2BF70" w14:textId="77777777" w:rsidR="00520653" w:rsidRDefault="00520653"/>
          <w:p w14:paraId="37D6DA85" w14:textId="3D7F99DC" w:rsidR="00520653" w:rsidRPr="0077493E" w:rsidRDefault="00E61832" w:rsidP="0077493E">
            <w:pPr>
              <w:pStyle w:val="Heading1"/>
              <w:rPr>
                <w:rFonts w:ascii="Century Gothic" w:hAnsi="Century Gothic"/>
                <w:b/>
                <w:bCs/>
                <w:sz w:val="40"/>
                <w:szCs w:val="40"/>
              </w:rPr>
            </w:pPr>
            <w:r>
              <w:rPr>
                <w:rFonts w:ascii="Century Gothic" w:hAnsi="Century Gothic"/>
                <w:b/>
                <w:bCs/>
                <w:sz w:val="40"/>
                <w:szCs w:val="40"/>
              </w:rPr>
              <w:t>Kunal Goel</w:t>
            </w:r>
          </w:p>
        </w:tc>
        <w:tc>
          <w:tcPr>
            <w:tcW w:w="1800" w:type="dxa"/>
            <w:shd w:val="clear" w:color="auto" w:fill="FFFFFF"/>
            <w:tcMar>
              <w:top w:w="0" w:type="dxa"/>
              <w:left w:w="0" w:type="dxa"/>
              <w:bottom w:w="0" w:type="dxa"/>
              <w:right w:w="0" w:type="dxa"/>
            </w:tcMar>
            <w:hideMark/>
          </w:tcPr>
          <w:p w14:paraId="4889E7F3" w14:textId="7B20025D" w:rsidR="00520653" w:rsidRDefault="0091641E">
            <w:pPr>
              <w:jc w:val="right"/>
            </w:pPr>
            <w:r>
              <w:rPr>
                <w:noProof/>
              </w:rPr>
              <w:drawing>
                <wp:inline distT="0" distB="0" distL="0" distR="0" wp14:anchorId="239A7FDE" wp14:editId="633E66AF">
                  <wp:extent cx="819785" cy="8197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819785" cy="819785"/>
                          </a:xfrm>
                          <a:prstGeom prst="rect">
                            <a:avLst/>
                          </a:prstGeom>
                          <a:noFill/>
                          <a:ln>
                            <a:noFill/>
                          </a:ln>
                        </pic:spPr>
                      </pic:pic>
                    </a:graphicData>
                  </a:graphic>
                </wp:inline>
              </w:drawing>
            </w:r>
          </w:p>
        </w:tc>
      </w:tr>
    </w:tbl>
    <w:p w14:paraId="66DAFAD9"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1801"/>
        <w:gridCol w:w="7844"/>
      </w:tblGrid>
      <w:tr w:rsidR="00520653" w14:paraId="076168E5" w14:textId="77777777" w:rsidTr="00520653">
        <w:trPr>
          <w:jc w:val="center"/>
        </w:trPr>
        <w:tc>
          <w:tcPr>
            <w:tcW w:w="600" w:type="dxa"/>
            <w:shd w:val="clear" w:color="auto" w:fill="FFFFFF"/>
            <w:tcMar>
              <w:top w:w="0" w:type="dxa"/>
              <w:left w:w="0" w:type="dxa"/>
              <w:bottom w:w="0" w:type="dxa"/>
              <w:right w:w="0" w:type="dxa"/>
            </w:tcMar>
            <w:hideMark/>
          </w:tcPr>
          <w:p w14:paraId="79D63D41" w14:textId="244DFE74" w:rsidR="00520653" w:rsidRDefault="00520653">
            <w:r>
              <w:rPr>
                <w:noProof/>
              </w:rPr>
              <w:drawing>
                <wp:inline distT="0" distB="0" distL="0" distR="0" wp14:anchorId="5EAB2D9E" wp14:editId="0727FE28">
                  <wp:extent cx="257175" cy="257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1800" w:type="dxa"/>
            <w:shd w:val="clear" w:color="auto" w:fill="FFFFFF"/>
            <w:tcMar>
              <w:top w:w="100" w:type="dxa"/>
              <w:left w:w="0" w:type="dxa"/>
              <w:bottom w:w="0" w:type="dxa"/>
              <w:right w:w="0" w:type="dxa"/>
            </w:tcMar>
            <w:hideMark/>
          </w:tcPr>
          <w:p w14:paraId="2AF8F26E" w14:textId="77777777" w:rsidR="00520653" w:rsidRDefault="00520653">
            <w:pPr>
              <w:rPr>
                <w:b/>
                <w:color w:val="347BBF"/>
                <w:sz w:val="28"/>
              </w:rPr>
            </w:pPr>
            <w:r>
              <w:rPr>
                <w:b/>
                <w:color w:val="347BBF"/>
                <w:sz w:val="28"/>
              </w:rPr>
              <w:t>About Me</w:t>
            </w:r>
          </w:p>
        </w:tc>
        <w:tc>
          <w:tcPr>
            <w:tcW w:w="7840" w:type="dxa"/>
            <w:shd w:val="clear" w:color="auto" w:fill="FFFFFF"/>
            <w:tcMar>
              <w:top w:w="0" w:type="dxa"/>
              <w:left w:w="0" w:type="dxa"/>
              <w:bottom w:w="0" w:type="dxa"/>
              <w:right w:w="0" w:type="dxa"/>
            </w:tcMar>
          </w:tcPr>
          <w:p w14:paraId="2B793DB4" w14:textId="77777777" w:rsidR="00520653" w:rsidRDefault="00520653">
            <w:pPr>
              <w:rPr>
                <w:b/>
                <w:color w:val="FFFFFF"/>
                <w:sz w:val="10"/>
              </w:rPr>
            </w:pPr>
          </w:p>
          <w:p w14:paraId="6540F0C3" w14:textId="77777777" w:rsidR="00520653" w:rsidRDefault="00520653">
            <w:pPr>
              <w:pBdr>
                <w:top w:val="single" w:sz="4" w:space="1" w:color="347BBF"/>
              </w:pBdr>
            </w:pPr>
          </w:p>
        </w:tc>
      </w:tr>
    </w:tbl>
    <w:p w14:paraId="3F01DCED"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2001"/>
        <w:gridCol w:w="7644"/>
      </w:tblGrid>
      <w:tr w:rsidR="00520653" w14:paraId="003EBE57" w14:textId="77777777" w:rsidTr="00167E20">
        <w:trPr>
          <w:jc w:val="center"/>
        </w:trPr>
        <w:tc>
          <w:tcPr>
            <w:tcW w:w="600" w:type="dxa"/>
            <w:shd w:val="clear" w:color="auto" w:fill="FFFFFF"/>
            <w:tcMar>
              <w:top w:w="0" w:type="dxa"/>
              <w:left w:w="0" w:type="dxa"/>
              <w:bottom w:w="0" w:type="dxa"/>
              <w:right w:w="0" w:type="dxa"/>
            </w:tcMar>
          </w:tcPr>
          <w:p w14:paraId="458551BB" w14:textId="77777777" w:rsidR="00520653" w:rsidRDefault="00520653">
            <w:pPr>
              <w:rPr>
                <w:b/>
                <w:color w:val="000000"/>
                <w:sz w:val="5"/>
              </w:rPr>
            </w:pPr>
          </w:p>
        </w:tc>
        <w:tc>
          <w:tcPr>
            <w:tcW w:w="2001" w:type="dxa"/>
            <w:shd w:val="clear" w:color="auto" w:fill="FFFFFF"/>
            <w:tcMar>
              <w:top w:w="0" w:type="dxa"/>
              <w:left w:w="0" w:type="dxa"/>
              <w:bottom w:w="0" w:type="dxa"/>
              <w:right w:w="0" w:type="dxa"/>
            </w:tcMar>
            <w:hideMark/>
          </w:tcPr>
          <w:p w14:paraId="269D4069" w14:textId="62E68994" w:rsidR="00520653" w:rsidRDefault="00C30624">
            <w:r>
              <w:rPr>
                <w:b/>
                <w:noProof/>
                <w:sz w:val="40"/>
              </w:rPr>
              <w:drawing>
                <wp:inline distT="0" distB="0" distL="0" distR="0" wp14:anchorId="4138CD5B" wp14:editId="5336FF1D">
                  <wp:extent cx="1175465" cy="794233"/>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5465" cy="794233"/>
                          </a:xfrm>
                          <a:prstGeom prst="rect">
                            <a:avLst/>
                          </a:prstGeom>
                        </pic:spPr>
                      </pic:pic>
                    </a:graphicData>
                  </a:graphic>
                </wp:inline>
              </w:drawing>
            </w:r>
          </w:p>
        </w:tc>
        <w:tc>
          <w:tcPr>
            <w:tcW w:w="7644" w:type="dxa"/>
            <w:shd w:val="clear" w:color="auto" w:fill="FFFFFF"/>
            <w:tcMar>
              <w:top w:w="0" w:type="dxa"/>
              <w:left w:w="0" w:type="dxa"/>
              <w:bottom w:w="0" w:type="dxa"/>
              <w:right w:w="0" w:type="dxa"/>
            </w:tcMar>
            <w:hideMark/>
          </w:tcPr>
          <w:tbl>
            <w:tblPr>
              <w:tblStyle w:val="1"/>
              <w:tblW w:w="7635" w:type="dxa"/>
              <w:jc w:val="center"/>
              <w:tblInd w:w="0" w:type="dxa"/>
              <w:tblLayout w:type="fixed"/>
              <w:tblLook w:val="0600" w:firstRow="0" w:lastRow="0" w:firstColumn="0" w:lastColumn="0" w:noHBand="1" w:noVBand="1"/>
            </w:tblPr>
            <w:tblGrid>
              <w:gridCol w:w="500"/>
              <w:gridCol w:w="7135"/>
            </w:tblGrid>
            <w:tr w:rsidR="00520653" w14:paraId="469A8A08" w14:textId="77777777">
              <w:trPr>
                <w:jc w:val="center"/>
              </w:trPr>
              <w:tc>
                <w:tcPr>
                  <w:tcW w:w="500" w:type="dxa"/>
                  <w:shd w:val="clear" w:color="auto" w:fill="FFFFFF"/>
                  <w:tcMar>
                    <w:top w:w="0" w:type="dxa"/>
                    <w:left w:w="0" w:type="dxa"/>
                    <w:bottom w:w="0" w:type="dxa"/>
                    <w:right w:w="0" w:type="dxa"/>
                  </w:tcMar>
                </w:tcPr>
                <w:p w14:paraId="79BCCEF0" w14:textId="2EA234E5" w:rsidR="00520653" w:rsidRDefault="00520653">
                  <w:r>
                    <w:rPr>
                      <w:noProof/>
                    </w:rPr>
                    <w:drawing>
                      <wp:inline distT="0" distB="0" distL="0" distR="0" wp14:anchorId="2FE3DDB5" wp14:editId="076D46BC">
                        <wp:extent cx="196850" cy="196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p w14:paraId="5B5BC260" w14:textId="77777777" w:rsidR="00520653" w:rsidRDefault="00520653">
                  <w:pPr>
                    <w:rPr>
                      <w:b/>
                      <w:color w:val="000000"/>
                      <w:sz w:val="2"/>
                    </w:rPr>
                  </w:pPr>
                </w:p>
                <w:p w14:paraId="6A3CBA02" w14:textId="1B81E3AB" w:rsidR="00520653" w:rsidRDefault="00520653"/>
                <w:p w14:paraId="36B8D676" w14:textId="77777777" w:rsidR="00520653" w:rsidRDefault="00520653">
                  <w:pPr>
                    <w:rPr>
                      <w:b/>
                      <w:color w:val="000000"/>
                      <w:sz w:val="2"/>
                    </w:rPr>
                  </w:pPr>
                </w:p>
                <w:p w14:paraId="6C0850BF" w14:textId="6027D770" w:rsidR="00520653" w:rsidRDefault="00A92904">
                  <w:r>
                    <w:rPr>
                      <w:noProof/>
                    </w:rPr>
                    <w:pict w14:anchorId="0AD2920F">
                      <v:shape id="Picture 15" o:spid="_x0000_i1026" type="#_x0000_t75" alt="" style="width:15.6pt;height:15.6pt;visibility:visible;mso-wrap-style:square;mso-width-percent:0;mso-height-percent:0;mso-width-percent:0;mso-height-percent:0">
                        <v:imagedata r:id="rId9" o:title=""/>
                      </v:shape>
                    </w:pict>
                  </w:r>
                  <w:r w:rsidR="00520653">
                    <w:rPr>
                      <w:noProof/>
                    </w:rPr>
                    <w:drawing>
                      <wp:inline distT="0" distB="0" distL="0" distR="0" wp14:anchorId="1B0D3CCB" wp14:editId="7E25B4DE">
                        <wp:extent cx="19050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60E8E19" w14:textId="77777777" w:rsidR="00520653" w:rsidRDefault="00520653">
                  <w:pPr>
                    <w:rPr>
                      <w:b/>
                      <w:color w:val="000000"/>
                      <w:sz w:val="2"/>
                    </w:rPr>
                  </w:pPr>
                </w:p>
                <w:p w14:paraId="476E1F56" w14:textId="5F667289" w:rsidR="00520653" w:rsidRDefault="00167E20">
                  <w:r>
                    <w:rPr>
                      <w:noProof/>
                    </w:rPr>
                    <w:drawing>
                      <wp:inline distT="0" distB="0" distL="0" distR="0" wp14:anchorId="7844E2AF" wp14:editId="6296E6C9">
                        <wp:extent cx="203200" cy="2032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66B5004E" w14:textId="77777777" w:rsidR="00520653" w:rsidRDefault="00520653">
                  <w:pPr>
                    <w:rPr>
                      <w:b/>
                      <w:color w:val="000000"/>
                      <w:sz w:val="2"/>
                    </w:rPr>
                  </w:pPr>
                </w:p>
                <w:p w14:paraId="48D996EA" w14:textId="231ECAFF" w:rsidR="00520653" w:rsidRDefault="00167E20">
                  <w:r>
                    <w:rPr>
                      <w:noProof/>
                    </w:rPr>
                    <w:drawing>
                      <wp:inline distT="0" distB="0" distL="0" distR="0" wp14:anchorId="6F5E64D6" wp14:editId="012FCF81">
                        <wp:extent cx="215900" cy="21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7140" w:type="dxa"/>
                  <w:shd w:val="clear" w:color="auto" w:fill="FFFFFF"/>
                  <w:tcMar>
                    <w:top w:w="0" w:type="dxa"/>
                    <w:left w:w="0" w:type="dxa"/>
                    <w:bottom w:w="0" w:type="dxa"/>
                    <w:right w:w="0" w:type="dxa"/>
                  </w:tcMar>
                </w:tcPr>
                <w:p w14:paraId="5E7F5C08" w14:textId="77777777" w:rsidR="00520653" w:rsidRDefault="00520653">
                  <w:pPr>
                    <w:rPr>
                      <w:b/>
                      <w:color w:val="000000"/>
                      <w:sz w:val="5"/>
                    </w:rPr>
                  </w:pPr>
                </w:p>
                <w:p w14:paraId="56FA949E" w14:textId="1152B337" w:rsidR="00520653" w:rsidRDefault="00717328" w:rsidP="00002B10">
                  <w:r>
                    <w:t>Engineering manager with 16+ years of experience in high quality enterprise application development and management.</w:t>
                  </w:r>
                </w:p>
                <w:p w14:paraId="662458F3" w14:textId="77777777" w:rsidR="00520653" w:rsidRDefault="00520653">
                  <w:pPr>
                    <w:rPr>
                      <w:b/>
                      <w:color w:val="000000"/>
                      <w:sz w:val="5"/>
                    </w:rPr>
                  </w:pPr>
                </w:p>
                <w:p w14:paraId="1B753D2B" w14:textId="22931EC7" w:rsidR="00520653" w:rsidRDefault="00002B10">
                  <w:r>
                    <w:t>Bangalore</w:t>
                  </w:r>
                  <w:r w:rsidR="00520653">
                    <w:t xml:space="preserve">, </w:t>
                  </w:r>
                  <w:r>
                    <w:t>Karnataka</w:t>
                  </w:r>
                </w:p>
                <w:p w14:paraId="7BB85AC2" w14:textId="77777777" w:rsidR="00520653" w:rsidRDefault="00520653">
                  <w:pPr>
                    <w:rPr>
                      <w:b/>
                      <w:color w:val="000000"/>
                      <w:sz w:val="5"/>
                    </w:rPr>
                  </w:pPr>
                </w:p>
                <w:p w14:paraId="6A7EB0E5" w14:textId="0678890F" w:rsidR="00520653" w:rsidRDefault="00520653">
                  <w:r>
                    <w:t>+91</w:t>
                  </w:r>
                  <w:r w:rsidR="00717328">
                    <w:t>9986010491</w:t>
                  </w:r>
                </w:p>
                <w:p w14:paraId="19553B1A" w14:textId="77777777" w:rsidR="00520653" w:rsidRDefault="00520653">
                  <w:pPr>
                    <w:rPr>
                      <w:b/>
                      <w:color w:val="000000"/>
                      <w:sz w:val="5"/>
                    </w:rPr>
                  </w:pPr>
                </w:p>
                <w:p w14:paraId="75C91C39" w14:textId="736B8B95" w:rsidR="00520653" w:rsidRDefault="00717328">
                  <w:r>
                    <w:t>kunalsmile@gmail.com</w:t>
                  </w:r>
                  <w:r w:rsidR="00684064">
                    <w:t xml:space="preserve"> </w:t>
                  </w:r>
                </w:p>
                <w:p w14:paraId="3F4CB75C" w14:textId="77777777" w:rsidR="00520653" w:rsidRDefault="00520653">
                  <w:pPr>
                    <w:rPr>
                      <w:b/>
                      <w:color w:val="000000"/>
                      <w:sz w:val="5"/>
                    </w:rPr>
                  </w:pPr>
                </w:p>
                <w:p w14:paraId="7D23199D" w14:textId="0EEDA0CD" w:rsidR="00520653" w:rsidRDefault="00000000">
                  <w:hyperlink r:id="rId13" w:history="1">
                    <w:r w:rsidR="00717328" w:rsidRPr="00B27822">
                      <w:rPr>
                        <w:rStyle w:val="Hyperlink"/>
                      </w:rPr>
                      <w:t>https://www.linkedin.com/in/goelkunal/</w:t>
                    </w:r>
                  </w:hyperlink>
                  <w:r w:rsidR="00717328">
                    <w:t xml:space="preserve"> </w:t>
                  </w:r>
                </w:p>
              </w:tc>
            </w:tr>
          </w:tbl>
          <w:p w14:paraId="31AE2142" w14:textId="207B5B86" w:rsidR="00520653" w:rsidRDefault="00520653"/>
        </w:tc>
      </w:tr>
    </w:tbl>
    <w:p w14:paraId="0218CF86" w14:textId="7D673EEF"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9645"/>
      </w:tblGrid>
      <w:tr w:rsidR="00520653" w14:paraId="7B7B58E4" w14:textId="77777777" w:rsidTr="00520653">
        <w:trPr>
          <w:jc w:val="center"/>
        </w:trPr>
        <w:tc>
          <w:tcPr>
            <w:tcW w:w="600" w:type="dxa"/>
            <w:shd w:val="clear" w:color="auto" w:fill="FFFFFF"/>
            <w:tcMar>
              <w:top w:w="0" w:type="dxa"/>
              <w:left w:w="0" w:type="dxa"/>
              <w:bottom w:w="0" w:type="dxa"/>
              <w:right w:w="0" w:type="dxa"/>
            </w:tcMar>
          </w:tcPr>
          <w:p w14:paraId="0CDDF8D6" w14:textId="77777777" w:rsidR="00520653" w:rsidRDefault="00520653"/>
        </w:tc>
        <w:tc>
          <w:tcPr>
            <w:tcW w:w="9640" w:type="dxa"/>
            <w:shd w:val="clear" w:color="auto" w:fill="FFFFFF"/>
            <w:tcMar>
              <w:top w:w="100" w:type="dxa"/>
              <w:left w:w="0" w:type="dxa"/>
              <w:bottom w:w="0" w:type="dxa"/>
              <w:right w:w="0" w:type="dxa"/>
            </w:tcMar>
          </w:tcPr>
          <w:p w14:paraId="3A9FF196" w14:textId="36BE88C3" w:rsidR="00520653" w:rsidRDefault="00717328" w:rsidP="00122A1F">
            <w:pPr>
              <w:rPr>
                <w:b/>
                <w:bCs/>
                <w:szCs w:val="22"/>
              </w:rPr>
            </w:pPr>
            <w:r>
              <w:rPr>
                <w:b/>
                <w:szCs w:val="22"/>
              </w:rPr>
              <w:t>Engineering Manager with</w:t>
            </w:r>
            <w:r w:rsidR="00122A1F" w:rsidRPr="00122A1F">
              <w:rPr>
                <w:b/>
                <w:szCs w:val="22"/>
              </w:rPr>
              <w:t xml:space="preserve"> enriched experience in developing enterprise applications</w:t>
            </w:r>
            <w:r w:rsidR="00D73956">
              <w:rPr>
                <w:b/>
                <w:szCs w:val="22"/>
              </w:rPr>
              <w:t xml:space="preserve"> and motivating individuals</w:t>
            </w:r>
            <w:r w:rsidR="00122A1F">
              <w:rPr>
                <w:b/>
                <w:szCs w:val="22"/>
              </w:rPr>
              <w:t>. Experience in frontend</w:t>
            </w:r>
            <w:r w:rsidR="00595843">
              <w:rPr>
                <w:b/>
                <w:szCs w:val="22"/>
              </w:rPr>
              <w:t xml:space="preserve"> and backend </w:t>
            </w:r>
            <w:r w:rsidR="00122A1F">
              <w:rPr>
                <w:b/>
                <w:szCs w:val="22"/>
              </w:rPr>
              <w:t>technologies -</w:t>
            </w:r>
            <w:r w:rsidR="00595843">
              <w:rPr>
                <w:b/>
                <w:szCs w:val="22"/>
              </w:rPr>
              <w:t>AWS Services</w:t>
            </w:r>
            <w:r w:rsidR="00122A1F">
              <w:rPr>
                <w:b/>
                <w:szCs w:val="22"/>
              </w:rPr>
              <w:t xml:space="preserve">, Core Java, </w:t>
            </w:r>
            <w:r w:rsidR="00D73956">
              <w:rPr>
                <w:b/>
                <w:szCs w:val="22"/>
              </w:rPr>
              <w:t xml:space="preserve">.NET, Postgres, MSSQL </w:t>
            </w:r>
            <w:r>
              <w:rPr>
                <w:b/>
                <w:szCs w:val="22"/>
              </w:rPr>
              <w:t>AWS Services,</w:t>
            </w:r>
            <w:r w:rsidR="00D73956">
              <w:rPr>
                <w:b/>
                <w:szCs w:val="22"/>
              </w:rPr>
              <w:t xml:space="preserve"> </w:t>
            </w:r>
            <w:r w:rsidR="00122A1F">
              <w:rPr>
                <w:b/>
                <w:szCs w:val="22"/>
              </w:rPr>
              <w:t>NodeJS</w:t>
            </w:r>
            <w:r w:rsidR="00122A1F" w:rsidRPr="00122A1F">
              <w:rPr>
                <w:b/>
                <w:szCs w:val="22"/>
              </w:rPr>
              <w:t xml:space="preserve">. </w:t>
            </w:r>
            <w:r w:rsidR="00122A1F">
              <w:rPr>
                <w:b/>
                <w:bCs/>
                <w:szCs w:val="22"/>
              </w:rPr>
              <w:t xml:space="preserve">Core strength in </w:t>
            </w:r>
            <w:r w:rsidR="00122A1F" w:rsidRPr="0041779A">
              <w:rPr>
                <w:b/>
                <w:bCs/>
                <w:szCs w:val="22"/>
              </w:rPr>
              <w:t>improving customer satisfaction</w:t>
            </w:r>
            <w:r w:rsidR="00122A1F">
              <w:rPr>
                <w:b/>
                <w:bCs/>
                <w:szCs w:val="22"/>
              </w:rPr>
              <w:t xml:space="preserve"> through high quality software. </w:t>
            </w:r>
            <w:r w:rsidR="00122A1F" w:rsidRPr="00E936B3">
              <w:rPr>
                <w:b/>
                <w:bCs/>
                <w:szCs w:val="22"/>
              </w:rPr>
              <w:t xml:space="preserve">Always looking to expand skill set and searching for </w:t>
            </w:r>
            <w:r w:rsidR="00122A1F">
              <w:rPr>
                <w:b/>
                <w:bCs/>
                <w:szCs w:val="22"/>
              </w:rPr>
              <w:t xml:space="preserve">new </w:t>
            </w:r>
            <w:r w:rsidR="00122A1F" w:rsidRPr="00E936B3">
              <w:rPr>
                <w:b/>
                <w:bCs/>
                <w:szCs w:val="22"/>
              </w:rPr>
              <w:t>learning opportunities</w:t>
            </w:r>
            <w:r w:rsidR="00122A1F">
              <w:rPr>
                <w:b/>
                <w:bCs/>
                <w:szCs w:val="22"/>
              </w:rPr>
              <w:t>.</w:t>
            </w:r>
            <w:r w:rsidR="00CD6FBD">
              <w:rPr>
                <w:b/>
                <w:bCs/>
                <w:szCs w:val="22"/>
              </w:rPr>
              <w:t xml:space="preserve"> Built different metrics to look for opportunities to improve.</w:t>
            </w:r>
          </w:p>
          <w:p w14:paraId="137C2B80" w14:textId="1D9D7D62" w:rsidR="00122A1F" w:rsidRDefault="00122A1F" w:rsidP="00122A1F">
            <w:pPr>
              <w:rPr>
                <w:b/>
                <w:bCs/>
                <w:szCs w:val="22"/>
              </w:rPr>
            </w:pPr>
          </w:p>
          <w:p w14:paraId="4E098869" w14:textId="2B1B5ACB" w:rsidR="00122A1F" w:rsidRPr="006B5E54" w:rsidRDefault="00122A1F" w:rsidP="00122A1F">
            <w:pPr>
              <w:rPr>
                <w:b/>
                <w:szCs w:val="22"/>
              </w:rPr>
            </w:pPr>
            <w:r w:rsidRPr="006B5E54">
              <w:rPr>
                <w:b/>
                <w:szCs w:val="22"/>
              </w:rPr>
              <w:t>Key Highlights:</w:t>
            </w:r>
          </w:p>
          <w:p w14:paraId="2CA902F6" w14:textId="59ABB772" w:rsidR="00002B10" w:rsidRPr="006B5E54" w:rsidRDefault="00002B10" w:rsidP="002B2DFF">
            <w:pPr>
              <w:pStyle w:val="NormalWeb"/>
              <w:numPr>
                <w:ilvl w:val="0"/>
                <w:numId w:val="16"/>
              </w:numPr>
              <w:shd w:val="clear" w:color="auto" w:fill="FFFFFF"/>
              <w:rPr>
                <w:sz w:val="22"/>
                <w:szCs w:val="22"/>
              </w:rPr>
            </w:pPr>
            <w:r w:rsidRPr="006B5E54">
              <w:rPr>
                <w:rFonts w:ascii="Calibri" w:hAnsi="Calibri" w:cs="Calibri"/>
                <w:sz w:val="22"/>
                <w:szCs w:val="22"/>
              </w:rPr>
              <w:t xml:space="preserve">Leading a team with varied experience to deliver in </w:t>
            </w:r>
            <w:proofErr w:type="spellStart"/>
            <w:r w:rsidRPr="006B5E54">
              <w:rPr>
                <w:rFonts w:ascii="Calibri" w:hAnsi="Calibri" w:cs="Calibri"/>
                <w:sz w:val="22"/>
                <w:szCs w:val="22"/>
              </w:rPr>
              <w:t>a</w:t>
            </w:r>
            <w:proofErr w:type="spellEnd"/>
            <w:r w:rsidRPr="006B5E54">
              <w:rPr>
                <w:rFonts w:ascii="Calibri" w:hAnsi="Calibri" w:cs="Calibri"/>
                <w:sz w:val="22"/>
                <w:szCs w:val="22"/>
              </w:rPr>
              <w:t xml:space="preserve"> agile based model. Hiring team members suitable for creating a full stack delivery.</w:t>
            </w:r>
          </w:p>
          <w:p w14:paraId="2BA96B61" w14:textId="27770C4A" w:rsidR="00002B10" w:rsidRPr="006B5E54" w:rsidRDefault="00002B10" w:rsidP="002B2DFF">
            <w:pPr>
              <w:pStyle w:val="NormalWeb"/>
              <w:numPr>
                <w:ilvl w:val="0"/>
                <w:numId w:val="16"/>
              </w:numPr>
              <w:shd w:val="clear" w:color="auto" w:fill="FFFFFF"/>
              <w:rPr>
                <w:sz w:val="22"/>
                <w:szCs w:val="22"/>
              </w:rPr>
            </w:pPr>
            <w:r w:rsidRPr="006B5E54">
              <w:rPr>
                <w:rFonts w:ascii="Calibri" w:hAnsi="Calibri" w:cs="Calibri"/>
                <w:sz w:val="22"/>
                <w:szCs w:val="22"/>
              </w:rPr>
              <w:t>Creating roadmaps and opportunities of growth in new areas through innovation and POC’s.</w:t>
            </w:r>
          </w:p>
          <w:p w14:paraId="7C8BF5FC" w14:textId="3FA68B08" w:rsidR="00002B10" w:rsidRPr="006B5E54" w:rsidRDefault="00002B10" w:rsidP="002B2DFF">
            <w:pPr>
              <w:pStyle w:val="NormalWeb"/>
              <w:numPr>
                <w:ilvl w:val="0"/>
                <w:numId w:val="16"/>
              </w:numPr>
              <w:shd w:val="clear" w:color="auto" w:fill="FFFFFF"/>
              <w:rPr>
                <w:sz w:val="22"/>
                <w:szCs w:val="22"/>
              </w:rPr>
            </w:pPr>
            <w:r w:rsidRPr="006B5E54">
              <w:rPr>
                <w:rFonts w:ascii="Calibri" w:hAnsi="Calibri" w:cs="Calibri"/>
                <w:sz w:val="22"/>
                <w:szCs w:val="22"/>
              </w:rPr>
              <w:t>Work with key stakeholders like Product managers, Product owners and Product architect to create feature and PTR backlog with enriched stories and epics.</w:t>
            </w:r>
          </w:p>
          <w:p w14:paraId="202D45D4" w14:textId="1208F787" w:rsidR="00002B10" w:rsidRPr="006B5E54" w:rsidRDefault="00002B10" w:rsidP="002B2DFF">
            <w:pPr>
              <w:pStyle w:val="NormalWeb"/>
              <w:numPr>
                <w:ilvl w:val="0"/>
                <w:numId w:val="16"/>
              </w:numPr>
              <w:shd w:val="clear" w:color="auto" w:fill="FFFFFF"/>
              <w:rPr>
                <w:sz w:val="22"/>
                <w:szCs w:val="22"/>
              </w:rPr>
            </w:pPr>
            <w:r w:rsidRPr="006B5E54">
              <w:rPr>
                <w:rFonts w:ascii="Calibri" w:hAnsi="Calibri" w:cs="Calibri"/>
                <w:sz w:val="22"/>
                <w:szCs w:val="22"/>
              </w:rPr>
              <w:t>Well acquainted with front end technologies (</w:t>
            </w:r>
            <w:proofErr w:type="spellStart"/>
            <w:r w:rsidR="00820EED">
              <w:rPr>
                <w:rFonts w:ascii="Calibri" w:hAnsi="Calibri" w:cs="Calibri"/>
                <w:sz w:val="22"/>
                <w:szCs w:val="22"/>
              </w:rPr>
              <w:t>Javascript</w:t>
            </w:r>
            <w:proofErr w:type="spellEnd"/>
            <w:r w:rsidR="00820EED">
              <w:rPr>
                <w:rFonts w:ascii="Calibri" w:hAnsi="Calibri" w:cs="Calibri"/>
                <w:sz w:val="22"/>
                <w:szCs w:val="22"/>
              </w:rPr>
              <w:t>, jQuery</w:t>
            </w:r>
            <w:r w:rsidRPr="006B5E54">
              <w:rPr>
                <w:rFonts w:ascii="Calibri" w:hAnsi="Calibri" w:cs="Calibri"/>
                <w:sz w:val="22"/>
                <w:szCs w:val="22"/>
              </w:rPr>
              <w:t>, HTML, CSS)</w:t>
            </w:r>
            <w:r w:rsidR="00820EED">
              <w:rPr>
                <w:rFonts w:ascii="Calibri" w:hAnsi="Calibri" w:cs="Calibri"/>
                <w:sz w:val="22"/>
                <w:szCs w:val="22"/>
              </w:rPr>
              <w:t xml:space="preserve">, </w:t>
            </w:r>
            <w:r w:rsidRPr="006B5E54">
              <w:rPr>
                <w:rFonts w:ascii="Calibri" w:hAnsi="Calibri" w:cs="Calibri"/>
                <w:sz w:val="22"/>
                <w:szCs w:val="22"/>
              </w:rPr>
              <w:t>backend technologies (Java,</w:t>
            </w:r>
            <w:r w:rsidR="00820EED">
              <w:rPr>
                <w:rFonts w:ascii="Calibri" w:hAnsi="Calibri" w:cs="Calibri"/>
                <w:sz w:val="22"/>
                <w:szCs w:val="22"/>
              </w:rPr>
              <w:t xml:space="preserve"> .NET, </w:t>
            </w:r>
            <w:r w:rsidRPr="006B5E54">
              <w:rPr>
                <w:rFonts w:ascii="Calibri" w:hAnsi="Calibri" w:cs="Calibri"/>
                <w:sz w:val="22"/>
                <w:szCs w:val="22"/>
              </w:rPr>
              <w:t xml:space="preserve"> micro-service architecture, feature flags)</w:t>
            </w:r>
            <w:r w:rsidR="00820EED">
              <w:rPr>
                <w:rFonts w:ascii="Calibri" w:hAnsi="Calibri" w:cs="Calibri"/>
                <w:sz w:val="22"/>
                <w:szCs w:val="22"/>
              </w:rPr>
              <w:t xml:space="preserve"> and database (Postgres, MSSQL)</w:t>
            </w:r>
          </w:p>
          <w:p w14:paraId="59E23E1F" w14:textId="77777777" w:rsidR="00565C06" w:rsidRPr="006B5E54" w:rsidRDefault="00565C06" w:rsidP="00565C06">
            <w:pPr>
              <w:pStyle w:val="ListParagraph"/>
              <w:numPr>
                <w:ilvl w:val="0"/>
                <w:numId w:val="16"/>
              </w:numPr>
              <w:rPr>
                <w:szCs w:val="22"/>
              </w:rPr>
            </w:pPr>
            <w:r w:rsidRPr="006B5E54">
              <w:rPr>
                <w:szCs w:val="22"/>
              </w:rPr>
              <w:t>Part of flagship product where performance with handling of huge data, quality, long term maintenance, security and crisp customer experience is of utmost priority.</w:t>
            </w:r>
          </w:p>
          <w:p w14:paraId="2C590E0E" w14:textId="5CDA178C" w:rsidR="002B2DFF" w:rsidRPr="006B5E54" w:rsidRDefault="002B2DFF" w:rsidP="002B2DFF">
            <w:pPr>
              <w:pStyle w:val="NormalWeb"/>
              <w:numPr>
                <w:ilvl w:val="0"/>
                <w:numId w:val="16"/>
              </w:numPr>
              <w:shd w:val="clear" w:color="auto" w:fill="FFFFFF"/>
              <w:rPr>
                <w:sz w:val="22"/>
                <w:szCs w:val="22"/>
              </w:rPr>
            </w:pPr>
            <w:r w:rsidRPr="006B5E54">
              <w:rPr>
                <w:rFonts w:ascii="Calibri" w:hAnsi="Calibri" w:cs="Calibri"/>
                <w:sz w:val="22"/>
                <w:szCs w:val="22"/>
              </w:rPr>
              <w:t xml:space="preserve">Represent India teams in meetings with product architects and other stakeholders. Actively take part in panel discussions, brainstorming sessions and architecture committee meetings related to work taken up by the team. </w:t>
            </w:r>
          </w:p>
          <w:p w14:paraId="14BD55E9" w14:textId="55699C3A" w:rsidR="00122A1F" w:rsidRPr="006B5E54" w:rsidRDefault="002B2DFF" w:rsidP="006B5E54">
            <w:pPr>
              <w:pStyle w:val="NormalWeb"/>
              <w:numPr>
                <w:ilvl w:val="0"/>
                <w:numId w:val="16"/>
              </w:numPr>
              <w:shd w:val="clear" w:color="auto" w:fill="FFFFFF"/>
              <w:rPr>
                <w:sz w:val="22"/>
                <w:szCs w:val="22"/>
              </w:rPr>
            </w:pPr>
            <w:r w:rsidRPr="006B5E54">
              <w:rPr>
                <w:rFonts w:ascii="Calibri" w:hAnsi="Calibri" w:cs="Calibri"/>
                <w:sz w:val="22"/>
                <w:szCs w:val="22"/>
              </w:rPr>
              <w:t xml:space="preserve">Expert in handling cross-team communication, as the application is shared across multiple teams across geographic areas, so technical alignment becomes a key activity </w:t>
            </w:r>
          </w:p>
          <w:p w14:paraId="20BB878A" w14:textId="4F18E3D1" w:rsidR="00122A1F" w:rsidRPr="006B5E54" w:rsidRDefault="00122A1F" w:rsidP="002B2DFF">
            <w:pPr>
              <w:pStyle w:val="ListParagraph"/>
              <w:numPr>
                <w:ilvl w:val="0"/>
                <w:numId w:val="16"/>
              </w:numPr>
              <w:rPr>
                <w:szCs w:val="22"/>
              </w:rPr>
            </w:pPr>
            <w:r w:rsidRPr="006B5E54">
              <w:rPr>
                <w:szCs w:val="22"/>
              </w:rPr>
              <w:t xml:space="preserve">Work with </w:t>
            </w:r>
            <w:r w:rsidR="002B2DFF" w:rsidRPr="006B5E54">
              <w:rPr>
                <w:szCs w:val="22"/>
              </w:rPr>
              <w:t>the team members</w:t>
            </w:r>
            <w:r w:rsidRPr="006B5E54">
              <w:rPr>
                <w:szCs w:val="22"/>
              </w:rPr>
              <w:t xml:space="preserve"> to </w:t>
            </w:r>
            <w:r w:rsidR="006B5E54" w:rsidRPr="006B5E54">
              <w:rPr>
                <w:szCs w:val="22"/>
              </w:rPr>
              <w:t>complete</w:t>
            </w:r>
            <w:r w:rsidRPr="006B5E54">
              <w:rPr>
                <w:szCs w:val="22"/>
              </w:rPr>
              <w:t xml:space="preserve"> some key POC’s, Demos which can be helpful to the product.</w:t>
            </w:r>
          </w:p>
          <w:p w14:paraId="4F1D566D" w14:textId="537BF4C2" w:rsidR="002E1DB7" w:rsidRPr="006B5E54" w:rsidRDefault="006B5E54" w:rsidP="002B2DFF">
            <w:pPr>
              <w:pStyle w:val="ListParagraph"/>
              <w:numPr>
                <w:ilvl w:val="0"/>
                <w:numId w:val="16"/>
              </w:numPr>
              <w:rPr>
                <w:szCs w:val="22"/>
              </w:rPr>
            </w:pPr>
            <w:r w:rsidRPr="006B5E54">
              <w:rPr>
                <w:szCs w:val="22"/>
              </w:rPr>
              <w:t>A</w:t>
            </w:r>
            <w:r w:rsidR="002E1DB7" w:rsidRPr="006B5E54">
              <w:rPr>
                <w:szCs w:val="22"/>
              </w:rPr>
              <w:t>ct</w:t>
            </w:r>
            <w:r w:rsidRPr="006B5E54">
              <w:rPr>
                <w:szCs w:val="22"/>
              </w:rPr>
              <w:t xml:space="preserve"> </w:t>
            </w:r>
            <w:r w:rsidR="002E1DB7" w:rsidRPr="006B5E54">
              <w:rPr>
                <w:szCs w:val="22"/>
              </w:rPr>
              <w:t xml:space="preserve">as </w:t>
            </w:r>
            <w:r w:rsidRPr="006B5E54">
              <w:rPr>
                <w:szCs w:val="22"/>
              </w:rPr>
              <w:t xml:space="preserve">primary technical lead </w:t>
            </w:r>
            <w:r w:rsidR="002B2DFF" w:rsidRPr="006B5E54">
              <w:rPr>
                <w:szCs w:val="22"/>
              </w:rPr>
              <w:t xml:space="preserve">for India team </w:t>
            </w:r>
            <w:r w:rsidR="002E1DB7" w:rsidRPr="006B5E54">
              <w:rPr>
                <w:szCs w:val="22"/>
              </w:rPr>
              <w:t>where my responsibilities include effort estimation, detailed design and implementation of feature</w:t>
            </w:r>
            <w:r w:rsidR="002B2DFF" w:rsidRPr="006B5E54">
              <w:rPr>
                <w:szCs w:val="22"/>
              </w:rPr>
              <w:t>, contributing to product technical roadmap</w:t>
            </w:r>
            <w:r w:rsidR="002E1DB7" w:rsidRPr="006B5E54">
              <w:rPr>
                <w:szCs w:val="22"/>
              </w:rPr>
              <w:t>.</w:t>
            </w:r>
          </w:p>
          <w:p w14:paraId="68595299" w14:textId="77777777" w:rsidR="006B5E54" w:rsidRDefault="006B5E54" w:rsidP="006B5E54">
            <w:pPr>
              <w:pStyle w:val="ListParagraph"/>
              <w:rPr>
                <w:szCs w:val="22"/>
              </w:rPr>
            </w:pPr>
          </w:p>
          <w:p w14:paraId="68A25291" w14:textId="77777777" w:rsidR="00820EED" w:rsidRDefault="00820EED" w:rsidP="006B5E54">
            <w:pPr>
              <w:pStyle w:val="ListParagraph"/>
              <w:rPr>
                <w:szCs w:val="22"/>
              </w:rPr>
            </w:pPr>
          </w:p>
          <w:p w14:paraId="46316DC7" w14:textId="77777777" w:rsidR="00820EED" w:rsidRDefault="00820EED" w:rsidP="006B5E54">
            <w:pPr>
              <w:pStyle w:val="ListParagraph"/>
              <w:rPr>
                <w:szCs w:val="22"/>
              </w:rPr>
            </w:pPr>
          </w:p>
          <w:p w14:paraId="3D537029" w14:textId="77777777" w:rsidR="00820EED" w:rsidRDefault="00820EED" w:rsidP="006B5E54">
            <w:pPr>
              <w:pStyle w:val="ListParagraph"/>
              <w:rPr>
                <w:szCs w:val="22"/>
              </w:rPr>
            </w:pPr>
          </w:p>
          <w:p w14:paraId="12C8360A" w14:textId="77777777" w:rsidR="00820EED" w:rsidRDefault="00820EED" w:rsidP="006B5E54">
            <w:pPr>
              <w:pStyle w:val="ListParagraph"/>
              <w:rPr>
                <w:szCs w:val="22"/>
              </w:rPr>
            </w:pPr>
          </w:p>
          <w:p w14:paraId="67EC8207" w14:textId="77777777" w:rsidR="00820EED" w:rsidRDefault="00820EED" w:rsidP="006B5E54">
            <w:pPr>
              <w:pStyle w:val="ListParagraph"/>
              <w:rPr>
                <w:szCs w:val="22"/>
              </w:rPr>
            </w:pPr>
          </w:p>
          <w:p w14:paraId="2AB1A107" w14:textId="5C73FA61" w:rsidR="009C4DE5" w:rsidRPr="006B5E54" w:rsidRDefault="009C4DE5" w:rsidP="006B5E54">
            <w:pPr>
              <w:pStyle w:val="ListParagraph"/>
              <w:rPr>
                <w:szCs w:val="22"/>
              </w:rPr>
            </w:pPr>
          </w:p>
        </w:tc>
      </w:tr>
    </w:tbl>
    <w:p w14:paraId="460E0A61"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1801"/>
        <w:gridCol w:w="7844"/>
      </w:tblGrid>
      <w:tr w:rsidR="00520653" w14:paraId="7371F5ED" w14:textId="77777777" w:rsidTr="00520653">
        <w:trPr>
          <w:jc w:val="center"/>
        </w:trPr>
        <w:tc>
          <w:tcPr>
            <w:tcW w:w="600" w:type="dxa"/>
            <w:shd w:val="clear" w:color="auto" w:fill="FFFFFF"/>
            <w:tcMar>
              <w:top w:w="0" w:type="dxa"/>
              <w:left w:w="0" w:type="dxa"/>
              <w:bottom w:w="0" w:type="dxa"/>
              <w:right w:w="0" w:type="dxa"/>
            </w:tcMar>
            <w:hideMark/>
          </w:tcPr>
          <w:p w14:paraId="23B10647" w14:textId="7E7CAC18" w:rsidR="00520653" w:rsidRDefault="00520653">
            <w:r>
              <w:rPr>
                <w:noProof/>
              </w:rPr>
              <w:lastRenderedPageBreak/>
              <w:drawing>
                <wp:inline distT="0" distB="0" distL="0" distR="0" wp14:anchorId="1F12413D" wp14:editId="7F050423">
                  <wp:extent cx="257175" cy="257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1800" w:type="dxa"/>
            <w:shd w:val="clear" w:color="auto" w:fill="FFFFFF"/>
            <w:tcMar>
              <w:top w:w="100" w:type="dxa"/>
              <w:left w:w="0" w:type="dxa"/>
              <w:bottom w:w="0" w:type="dxa"/>
              <w:right w:w="0" w:type="dxa"/>
            </w:tcMar>
            <w:hideMark/>
          </w:tcPr>
          <w:p w14:paraId="594A9FDE" w14:textId="77777777" w:rsidR="00520653" w:rsidRDefault="00520653">
            <w:pPr>
              <w:rPr>
                <w:b/>
                <w:color w:val="347BBF"/>
                <w:sz w:val="28"/>
              </w:rPr>
            </w:pPr>
            <w:r>
              <w:rPr>
                <w:b/>
                <w:color w:val="347BBF"/>
                <w:sz w:val="28"/>
              </w:rPr>
              <w:t>Education</w:t>
            </w:r>
          </w:p>
        </w:tc>
        <w:tc>
          <w:tcPr>
            <w:tcW w:w="7840" w:type="dxa"/>
            <w:shd w:val="clear" w:color="auto" w:fill="FFFFFF"/>
            <w:tcMar>
              <w:top w:w="0" w:type="dxa"/>
              <w:left w:w="0" w:type="dxa"/>
              <w:bottom w:w="0" w:type="dxa"/>
              <w:right w:w="0" w:type="dxa"/>
            </w:tcMar>
          </w:tcPr>
          <w:p w14:paraId="1EE3EBD4" w14:textId="77777777" w:rsidR="00520653" w:rsidRDefault="00520653">
            <w:pPr>
              <w:rPr>
                <w:b/>
                <w:color w:val="FFFFFF"/>
                <w:sz w:val="10"/>
              </w:rPr>
            </w:pPr>
          </w:p>
          <w:p w14:paraId="28DAF83D" w14:textId="77777777" w:rsidR="00520653" w:rsidRDefault="00520653">
            <w:pPr>
              <w:pBdr>
                <w:top w:val="single" w:sz="4" w:space="1" w:color="347BBF"/>
              </w:pBdr>
            </w:pPr>
          </w:p>
        </w:tc>
      </w:tr>
    </w:tbl>
    <w:p w14:paraId="75F48705"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1"/>
        <w:gridCol w:w="2701"/>
        <w:gridCol w:w="6943"/>
      </w:tblGrid>
      <w:tr w:rsidR="00520653" w14:paraId="749A2C2B" w14:textId="77777777" w:rsidTr="00C715AF">
        <w:trPr>
          <w:jc w:val="center"/>
        </w:trPr>
        <w:tc>
          <w:tcPr>
            <w:tcW w:w="601" w:type="dxa"/>
            <w:shd w:val="clear" w:color="auto" w:fill="FFFFFF"/>
            <w:tcMar>
              <w:top w:w="0" w:type="dxa"/>
              <w:left w:w="0" w:type="dxa"/>
              <w:bottom w:w="0" w:type="dxa"/>
              <w:right w:w="0" w:type="dxa"/>
            </w:tcMar>
          </w:tcPr>
          <w:p w14:paraId="40ECC9D2" w14:textId="77777777" w:rsidR="00520653" w:rsidRPr="006B5E54" w:rsidRDefault="00520653">
            <w:pPr>
              <w:rPr>
                <w:szCs w:val="22"/>
              </w:rPr>
            </w:pPr>
          </w:p>
        </w:tc>
        <w:tc>
          <w:tcPr>
            <w:tcW w:w="9644" w:type="dxa"/>
            <w:gridSpan w:val="2"/>
            <w:shd w:val="clear" w:color="auto" w:fill="FFFFFF"/>
            <w:tcMar>
              <w:top w:w="100" w:type="dxa"/>
              <w:left w:w="0" w:type="dxa"/>
              <w:bottom w:w="0" w:type="dxa"/>
              <w:right w:w="0" w:type="dxa"/>
            </w:tcMar>
            <w:hideMark/>
          </w:tcPr>
          <w:p w14:paraId="570752A2" w14:textId="7243BFD2" w:rsidR="00520653" w:rsidRPr="006B5E54" w:rsidRDefault="00820EED">
            <w:pPr>
              <w:rPr>
                <w:b/>
                <w:color w:val="000000"/>
                <w:szCs w:val="22"/>
              </w:rPr>
            </w:pPr>
            <w:r>
              <w:rPr>
                <w:b/>
                <w:color w:val="000000"/>
                <w:szCs w:val="22"/>
              </w:rPr>
              <w:t>MCSA</w:t>
            </w:r>
          </w:p>
          <w:tbl>
            <w:tblPr>
              <w:tblStyle w:val="1"/>
              <w:tblW w:w="9839" w:type="dxa"/>
              <w:jc w:val="center"/>
              <w:tblInd w:w="0" w:type="dxa"/>
              <w:tblLayout w:type="fixed"/>
              <w:tblLook w:val="0600" w:firstRow="0" w:lastRow="0" w:firstColumn="0" w:lastColumn="0" w:noHBand="1" w:noVBand="1"/>
            </w:tblPr>
            <w:tblGrid>
              <w:gridCol w:w="4919"/>
              <w:gridCol w:w="4920"/>
            </w:tblGrid>
            <w:tr w:rsidR="00520653" w:rsidRPr="006B5E54" w14:paraId="5BB3EB14" w14:textId="77777777" w:rsidTr="00CD40EC">
              <w:trPr>
                <w:trHeight w:val="1171"/>
                <w:jc w:val="center"/>
              </w:trPr>
              <w:tc>
                <w:tcPr>
                  <w:tcW w:w="4919" w:type="dxa"/>
                  <w:shd w:val="clear" w:color="auto" w:fill="FFFFFF"/>
                  <w:tcMar>
                    <w:top w:w="0" w:type="dxa"/>
                    <w:left w:w="0" w:type="dxa"/>
                    <w:bottom w:w="0" w:type="dxa"/>
                    <w:right w:w="0" w:type="dxa"/>
                  </w:tcMar>
                  <w:hideMark/>
                </w:tcPr>
                <w:p w14:paraId="4EF9E66B" w14:textId="368C9B88" w:rsidR="00520653" w:rsidRPr="006B5E54" w:rsidRDefault="00011604" w:rsidP="00820EED">
                  <w:pPr>
                    <w:rPr>
                      <w:szCs w:val="22"/>
                    </w:rPr>
                  </w:pPr>
                  <w:r w:rsidRPr="006B5E54">
                    <w:rPr>
                      <w:szCs w:val="22"/>
                    </w:rPr>
                    <w:t xml:space="preserve">   </w:t>
                  </w:r>
                  <w:r w:rsidR="00820EED">
                    <w:rPr>
                      <w:szCs w:val="22"/>
                    </w:rPr>
                    <w:t>SIMSR, Mumbai</w:t>
                  </w:r>
                  <w:r w:rsidR="00520653" w:rsidRPr="006B5E54">
                    <w:rPr>
                      <w:szCs w:val="22"/>
                    </w:rPr>
                    <w:t xml:space="preserve"> </w:t>
                  </w:r>
                </w:p>
              </w:tc>
              <w:tc>
                <w:tcPr>
                  <w:tcW w:w="4920" w:type="dxa"/>
                  <w:shd w:val="clear" w:color="auto" w:fill="FFFFFF"/>
                  <w:tcMar>
                    <w:top w:w="0" w:type="dxa"/>
                    <w:left w:w="0" w:type="dxa"/>
                    <w:bottom w:w="0" w:type="dxa"/>
                    <w:right w:w="0" w:type="dxa"/>
                  </w:tcMar>
                  <w:hideMark/>
                </w:tcPr>
                <w:p w14:paraId="64098158" w14:textId="62E05558" w:rsidR="008D6883" w:rsidRPr="006B5E54" w:rsidRDefault="00CD40EC" w:rsidP="006B5E54">
                  <w:pPr>
                    <w:rPr>
                      <w:szCs w:val="22"/>
                    </w:rPr>
                  </w:pPr>
                  <w:r w:rsidRPr="006B5E54">
                    <w:rPr>
                      <w:szCs w:val="22"/>
                    </w:rPr>
                    <w:t xml:space="preserve">    </w:t>
                  </w:r>
                  <w:r w:rsidR="00520653" w:rsidRPr="006B5E54">
                    <w:rPr>
                      <w:szCs w:val="22"/>
                    </w:rPr>
                    <w:t xml:space="preserve">Completed, June </w:t>
                  </w:r>
                  <w:r w:rsidR="00820EED">
                    <w:rPr>
                      <w:szCs w:val="22"/>
                    </w:rPr>
                    <w:t>2007</w:t>
                  </w:r>
                </w:p>
              </w:tc>
            </w:tr>
          </w:tbl>
          <w:p w14:paraId="1F48C260" w14:textId="02E12BDA" w:rsidR="004422B1" w:rsidRPr="006B5E54" w:rsidRDefault="00820EED" w:rsidP="004422B1">
            <w:pPr>
              <w:rPr>
                <w:b/>
                <w:color w:val="000000"/>
                <w:szCs w:val="22"/>
              </w:rPr>
            </w:pPr>
            <w:r>
              <w:rPr>
                <w:b/>
                <w:bCs/>
                <w:szCs w:val="22"/>
              </w:rPr>
              <w:t>B.Sc.</w:t>
            </w:r>
          </w:p>
          <w:tbl>
            <w:tblPr>
              <w:tblStyle w:val="1"/>
              <w:tblW w:w="9839" w:type="dxa"/>
              <w:jc w:val="center"/>
              <w:tblInd w:w="0" w:type="dxa"/>
              <w:tblLayout w:type="fixed"/>
              <w:tblLook w:val="0600" w:firstRow="0" w:lastRow="0" w:firstColumn="0" w:lastColumn="0" w:noHBand="1" w:noVBand="1"/>
            </w:tblPr>
            <w:tblGrid>
              <w:gridCol w:w="4919"/>
              <w:gridCol w:w="4920"/>
            </w:tblGrid>
            <w:tr w:rsidR="004422B1" w:rsidRPr="006B5E54" w14:paraId="213F6CBD" w14:textId="77777777" w:rsidTr="00A17BE1">
              <w:trPr>
                <w:trHeight w:val="1171"/>
                <w:jc w:val="center"/>
              </w:trPr>
              <w:tc>
                <w:tcPr>
                  <w:tcW w:w="4919" w:type="dxa"/>
                  <w:shd w:val="clear" w:color="auto" w:fill="FFFFFF"/>
                  <w:tcMar>
                    <w:top w:w="0" w:type="dxa"/>
                    <w:left w:w="0" w:type="dxa"/>
                    <w:bottom w:w="0" w:type="dxa"/>
                    <w:right w:w="0" w:type="dxa"/>
                  </w:tcMar>
                  <w:hideMark/>
                </w:tcPr>
                <w:p w14:paraId="4555A6D4" w14:textId="32938E28" w:rsidR="004422B1" w:rsidRPr="006B5E54" w:rsidRDefault="00D30313" w:rsidP="004422B1">
                  <w:pPr>
                    <w:rPr>
                      <w:szCs w:val="22"/>
                    </w:rPr>
                  </w:pPr>
                  <w:r w:rsidRPr="006B5E54">
                    <w:rPr>
                      <w:szCs w:val="22"/>
                    </w:rPr>
                    <w:t xml:space="preserve">  </w:t>
                  </w:r>
                  <w:r w:rsidR="00820EED">
                    <w:rPr>
                      <w:szCs w:val="22"/>
                    </w:rPr>
                    <w:t xml:space="preserve">ECC, </w:t>
                  </w:r>
                  <w:proofErr w:type="spellStart"/>
                  <w:r w:rsidR="00820EED">
                    <w:rPr>
                      <w:szCs w:val="22"/>
                    </w:rPr>
                    <w:t>Prayagraj</w:t>
                  </w:r>
                  <w:proofErr w:type="spellEnd"/>
                  <w:r w:rsidR="004422B1" w:rsidRPr="006B5E54">
                    <w:rPr>
                      <w:szCs w:val="22"/>
                    </w:rPr>
                    <w:t xml:space="preserve"> </w:t>
                  </w:r>
                </w:p>
              </w:tc>
              <w:tc>
                <w:tcPr>
                  <w:tcW w:w="4920" w:type="dxa"/>
                  <w:shd w:val="clear" w:color="auto" w:fill="FFFFFF"/>
                  <w:tcMar>
                    <w:top w:w="0" w:type="dxa"/>
                    <w:left w:w="0" w:type="dxa"/>
                    <w:bottom w:w="0" w:type="dxa"/>
                    <w:right w:w="0" w:type="dxa"/>
                  </w:tcMar>
                  <w:hideMark/>
                </w:tcPr>
                <w:p w14:paraId="01EDF793" w14:textId="65D764F8" w:rsidR="004422B1" w:rsidRPr="006B5E54" w:rsidRDefault="004422B1" w:rsidP="004422B1">
                  <w:pPr>
                    <w:rPr>
                      <w:szCs w:val="22"/>
                    </w:rPr>
                  </w:pPr>
                  <w:r w:rsidRPr="006B5E54">
                    <w:rPr>
                      <w:szCs w:val="22"/>
                    </w:rPr>
                    <w:t xml:space="preserve">    Completed, June 200</w:t>
                  </w:r>
                  <w:r w:rsidR="00820EED">
                    <w:rPr>
                      <w:szCs w:val="22"/>
                    </w:rPr>
                    <w:t>4</w:t>
                  </w:r>
                </w:p>
              </w:tc>
            </w:tr>
          </w:tbl>
          <w:p w14:paraId="204E3D80" w14:textId="14FFD7E1" w:rsidR="00520653" w:rsidRPr="006B5E54" w:rsidRDefault="00520653" w:rsidP="00470BD9">
            <w:pPr>
              <w:rPr>
                <w:b/>
                <w:bCs/>
                <w:szCs w:val="22"/>
              </w:rPr>
            </w:pPr>
          </w:p>
        </w:tc>
      </w:tr>
      <w:tr w:rsidR="00520653" w14:paraId="2AA70ED4" w14:textId="77777777" w:rsidTr="00470BD9">
        <w:trPr>
          <w:jc w:val="center"/>
        </w:trPr>
        <w:tc>
          <w:tcPr>
            <w:tcW w:w="601" w:type="dxa"/>
            <w:shd w:val="clear" w:color="auto" w:fill="FFFFFF"/>
            <w:tcMar>
              <w:top w:w="0" w:type="dxa"/>
              <w:left w:w="0" w:type="dxa"/>
              <w:bottom w:w="0" w:type="dxa"/>
              <w:right w:w="0" w:type="dxa"/>
            </w:tcMar>
            <w:hideMark/>
          </w:tcPr>
          <w:p w14:paraId="0340FACE" w14:textId="71BE1788" w:rsidR="00520653" w:rsidRDefault="00520653">
            <w:r>
              <w:rPr>
                <w:noProof/>
              </w:rPr>
              <w:drawing>
                <wp:inline distT="0" distB="0" distL="0" distR="0" wp14:anchorId="1A5D8E0A" wp14:editId="2300D37D">
                  <wp:extent cx="257175" cy="257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2701" w:type="dxa"/>
            <w:shd w:val="clear" w:color="auto" w:fill="FFFFFF"/>
            <w:tcMar>
              <w:top w:w="100" w:type="dxa"/>
              <w:left w:w="0" w:type="dxa"/>
              <w:bottom w:w="0" w:type="dxa"/>
              <w:right w:w="0" w:type="dxa"/>
            </w:tcMar>
            <w:hideMark/>
          </w:tcPr>
          <w:p w14:paraId="6EE26C2D" w14:textId="77777777" w:rsidR="00520653" w:rsidRDefault="00520653">
            <w:pPr>
              <w:rPr>
                <w:b/>
                <w:color w:val="347BBF"/>
                <w:sz w:val="28"/>
              </w:rPr>
            </w:pPr>
            <w:r>
              <w:rPr>
                <w:b/>
                <w:color w:val="347BBF"/>
                <w:sz w:val="28"/>
              </w:rPr>
              <w:t>Work Experience</w:t>
            </w:r>
          </w:p>
        </w:tc>
        <w:tc>
          <w:tcPr>
            <w:tcW w:w="6943" w:type="dxa"/>
            <w:shd w:val="clear" w:color="auto" w:fill="FFFFFF"/>
            <w:tcMar>
              <w:top w:w="0" w:type="dxa"/>
              <w:left w:w="0" w:type="dxa"/>
              <w:bottom w:w="0" w:type="dxa"/>
              <w:right w:w="0" w:type="dxa"/>
            </w:tcMar>
          </w:tcPr>
          <w:p w14:paraId="7F5CF527" w14:textId="77777777" w:rsidR="00520653" w:rsidRDefault="00520653">
            <w:pPr>
              <w:rPr>
                <w:b/>
                <w:color w:val="FFFFFF"/>
                <w:sz w:val="10"/>
              </w:rPr>
            </w:pPr>
          </w:p>
          <w:p w14:paraId="2C35E536" w14:textId="77777777" w:rsidR="00520653" w:rsidRDefault="00520653">
            <w:pPr>
              <w:pBdr>
                <w:top w:val="single" w:sz="4" w:space="1" w:color="347BBF"/>
              </w:pBdr>
            </w:pPr>
          </w:p>
        </w:tc>
      </w:tr>
    </w:tbl>
    <w:p w14:paraId="6F7A6F63" w14:textId="2700E748" w:rsidR="00C715AF" w:rsidRPr="00B74508" w:rsidRDefault="00DA6460" w:rsidP="00C715AF">
      <w:pPr>
        <w:rPr>
          <w:b/>
          <w:bCs/>
          <w:lang w:eastAsia="en-GB"/>
        </w:rPr>
      </w:pPr>
      <w:r>
        <w:rPr>
          <w:b/>
          <w:bCs/>
          <w:lang w:eastAsia="en-GB"/>
        </w:rPr>
        <w:t>Oct</w:t>
      </w:r>
      <w:r w:rsidR="00C715AF" w:rsidRPr="00B74508">
        <w:rPr>
          <w:b/>
          <w:bCs/>
          <w:lang w:eastAsia="en-GB"/>
        </w:rPr>
        <w:t xml:space="preserve"> 20</w:t>
      </w:r>
      <w:r>
        <w:rPr>
          <w:b/>
          <w:bCs/>
          <w:lang w:eastAsia="en-GB"/>
        </w:rPr>
        <w:t>12</w:t>
      </w:r>
      <w:r w:rsidR="00C715AF" w:rsidRPr="00B74508">
        <w:rPr>
          <w:b/>
          <w:bCs/>
          <w:lang w:eastAsia="en-GB"/>
        </w:rPr>
        <w:t xml:space="preserve"> – Current </w:t>
      </w:r>
    </w:p>
    <w:p w14:paraId="47102977" w14:textId="7C9C60C8" w:rsidR="00C715AF" w:rsidRDefault="00DA6460" w:rsidP="00C715AF">
      <w:pPr>
        <w:rPr>
          <w:b/>
          <w:bCs/>
          <w:lang w:eastAsia="en-GB"/>
        </w:rPr>
      </w:pPr>
      <w:r>
        <w:rPr>
          <w:b/>
          <w:bCs/>
          <w:lang w:eastAsia="en-GB"/>
        </w:rPr>
        <w:t>Engineering Manager</w:t>
      </w:r>
    </w:p>
    <w:p w14:paraId="5213A7DA" w14:textId="77777777" w:rsidR="00C715AF" w:rsidRDefault="00C715AF" w:rsidP="00C715AF">
      <w:r w:rsidRPr="00DB4CF9">
        <w:rPr>
          <w:b/>
          <w:bCs/>
        </w:rPr>
        <w:t>Project Name</w:t>
      </w:r>
      <w:r>
        <w:t>: Health Data Hub</w:t>
      </w:r>
    </w:p>
    <w:p w14:paraId="571B2611" w14:textId="77777777" w:rsidR="00C715AF" w:rsidRDefault="00C715AF" w:rsidP="00C715AF">
      <w:pPr>
        <w:rPr>
          <w:lang w:eastAsia="en-GB"/>
        </w:rPr>
      </w:pPr>
      <w:r w:rsidRPr="00B74508">
        <w:rPr>
          <w:b/>
          <w:bCs/>
          <w:lang w:eastAsia="en-GB"/>
        </w:rPr>
        <w:t>NexGen Healthcare</w:t>
      </w:r>
      <w:r>
        <w:rPr>
          <w:lang w:eastAsia="en-GB"/>
        </w:rPr>
        <w:t xml:space="preserve"> -</w:t>
      </w:r>
      <w:r w:rsidRPr="00DC759E">
        <w:rPr>
          <w:lang w:eastAsia="en-GB"/>
        </w:rPr>
        <w:t xml:space="preserve"> Bangalore, Karnataka </w:t>
      </w:r>
    </w:p>
    <w:p w14:paraId="05C5E57C" w14:textId="0B9C0FB5" w:rsidR="00C715AF" w:rsidRDefault="00DA6460" w:rsidP="00C715AF">
      <w:pPr>
        <w:pStyle w:val="ListParagraph"/>
        <w:numPr>
          <w:ilvl w:val="0"/>
          <w:numId w:val="10"/>
        </w:numPr>
      </w:pPr>
      <w:r>
        <w:rPr>
          <w:lang w:eastAsia="en-GB"/>
        </w:rPr>
        <w:t>Engineering Manager</w:t>
      </w:r>
      <w:r w:rsidR="00C715AF">
        <w:rPr>
          <w:lang w:eastAsia="en-GB"/>
        </w:rPr>
        <w:t xml:space="preserve"> for</w:t>
      </w:r>
      <w:r w:rsidR="00C715AF" w:rsidRPr="00DC759E">
        <w:rPr>
          <w:lang w:eastAsia="en-GB"/>
        </w:rPr>
        <w:t xml:space="preserve"> </w:t>
      </w:r>
      <w:r w:rsidR="00C715AF">
        <w:rPr>
          <w:lang w:eastAsia="en-GB"/>
        </w:rPr>
        <w:t xml:space="preserve">HDH India team with around </w:t>
      </w:r>
      <w:r>
        <w:rPr>
          <w:lang w:eastAsia="en-GB"/>
        </w:rPr>
        <w:t>1</w:t>
      </w:r>
      <w:r w:rsidR="00C715AF">
        <w:rPr>
          <w:lang w:eastAsia="en-GB"/>
        </w:rPr>
        <w:t xml:space="preserve">0 </w:t>
      </w:r>
      <w:r>
        <w:rPr>
          <w:lang w:eastAsia="en-GB"/>
        </w:rPr>
        <w:t>team members</w:t>
      </w:r>
      <w:r w:rsidR="00C715AF">
        <w:t>.</w:t>
      </w:r>
      <w:r w:rsidR="00E45843">
        <w:t xml:space="preserve"> </w:t>
      </w:r>
    </w:p>
    <w:p w14:paraId="140188D0" w14:textId="38A0A8F5" w:rsidR="00C715AF" w:rsidRDefault="00E45843" w:rsidP="00C715AF">
      <w:pPr>
        <w:pStyle w:val="ListParagraph"/>
        <w:numPr>
          <w:ilvl w:val="0"/>
          <w:numId w:val="10"/>
        </w:numPr>
      </w:pPr>
      <w:r>
        <w:rPr>
          <w:lang w:eastAsia="en-GB"/>
        </w:rPr>
        <w:t>K</w:t>
      </w:r>
      <w:r w:rsidR="00C715AF" w:rsidRPr="00DC759E">
        <w:rPr>
          <w:lang w:eastAsia="en-GB"/>
        </w:rPr>
        <w:t xml:space="preserve">ey deliverables are </w:t>
      </w:r>
      <w:r w:rsidR="00C715AF">
        <w:rPr>
          <w:lang w:eastAsia="en-GB"/>
        </w:rPr>
        <w:t xml:space="preserve">- </w:t>
      </w:r>
      <w:r w:rsidR="00C715AF" w:rsidRPr="00DC759E">
        <w:rPr>
          <w:lang w:eastAsia="en-GB"/>
        </w:rPr>
        <w:t>scaling up existing team to take up work</w:t>
      </w:r>
      <w:r>
        <w:rPr>
          <w:lang w:eastAsia="en-GB"/>
        </w:rPr>
        <w:t xml:space="preserve"> effectively</w:t>
      </w:r>
      <w:r w:rsidR="00C715AF" w:rsidRPr="00DC759E">
        <w:rPr>
          <w:lang w:eastAsia="en-GB"/>
        </w:rPr>
        <w:t>, create new opportunities based on discussions with product team</w:t>
      </w:r>
      <w:r w:rsidR="00C715AF">
        <w:rPr>
          <w:lang w:eastAsia="en-GB"/>
        </w:rPr>
        <w:t xml:space="preserve"> and product architect</w:t>
      </w:r>
      <w:r w:rsidR="00C715AF" w:rsidRPr="00DC759E">
        <w:rPr>
          <w:lang w:eastAsia="en-GB"/>
        </w:rPr>
        <w:t xml:space="preserve">, </w:t>
      </w:r>
      <w:r>
        <w:rPr>
          <w:lang w:eastAsia="en-GB"/>
        </w:rPr>
        <w:t xml:space="preserve">motivating team for </w:t>
      </w:r>
      <w:r w:rsidR="00C715AF" w:rsidRPr="00DC759E">
        <w:rPr>
          <w:lang w:eastAsia="en-GB"/>
        </w:rPr>
        <w:t xml:space="preserve">innovation and POC </w:t>
      </w:r>
      <w:r>
        <w:rPr>
          <w:lang w:eastAsia="en-GB"/>
        </w:rPr>
        <w:t xml:space="preserve">of </w:t>
      </w:r>
      <w:r w:rsidR="00C715AF">
        <w:rPr>
          <w:lang w:eastAsia="en-GB"/>
        </w:rPr>
        <w:t xml:space="preserve">work </w:t>
      </w:r>
      <w:r w:rsidR="00C715AF" w:rsidRPr="00DC759E">
        <w:rPr>
          <w:lang w:eastAsia="en-GB"/>
        </w:rPr>
        <w:t>items to create new roadmap</w:t>
      </w:r>
      <w:r w:rsidR="00C715AF">
        <w:rPr>
          <w:lang w:eastAsia="en-GB"/>
        </w:rPr>
        <w:t xml:space="preserve"> and focus on </w:t>
      </w:r>
      <w:r w:rsidR="003C168D">
        <w:rPr>
          <w:lang w:eastAsia="en-GB"/>
        </w:rPr>
        <w:t>mid- and long-term</w:t>
      </w:r>
      <w:r w:rsidR="00C715AF">
        <w:rPr>
          <w:lang w:eastAsia="en-GB"/>
        </w:rPr>
        <w:t xml:space="preserve"> product </w:t>
      </w:r>
      <w:r w:rsidR="00042A30">
        <w:rPr>
          <w:lang w:eastAsia="en-GB"/>
        </w:rPr>
        <w:t>work.</w:t>
      </w:r>
    </w:p>
    <w:p w14:paraId="19EA40F9" w14:textId="02436F36" w:rsidR="00C715AF" w:rsidRDefault="00E45843" w:rsidP="00C715AF">
      <w:pPr>
        <w:pStyle w:val="ListParagraph"/>
        <w:numPr>
          <w:ilvl w:val="0"/>
          <w:numId w:val="10"/>
        </w:numPr>
      </w:pPr>
      <w:r>
        <w:rPr>
          <w:lang w:eastAsia="en-GB"/>
        </w:rPr>
        <w:t>H</w:t>
      </w:r>
      <w:r w:rsidR="00C715AF" w:rsidRPr="00DC759E">
        <w:rPr>
          <w:lang w:eastAsia="en-GB"/>
        </w:rPr>
        <w:t>elp</w:t>
      </w:r>
      <w:r w:rsidR="00C715AF">
        <w:rPr>
          <w:lang w:eastAsia="en-GB"/>
        </w:rPr>
        <w:t xml:space="preserve"> and mentor</w:t>
      </w:r>
      <w:r w:rsidR="00C715AF" w:rsidRPr="00DC759E">
        <w:rPr>
          <w:lang w:eastAsia="en-GB"/>
        </w:rPr>
        <w:t xml:space="preserve"> team to </w:t>
      </w:r>
      <w:r w:rsidR="00C715AF">
        <w:rPr>
          <w:lang w:eastAsia="en-GB"/>
        </w:rPr>
        <w:t>with the sprint deliverables and unblock the technical impediments</w:t>
      </w:r>
      <w:r w:rsidR="00C715AF" w:rsidRPr="00DC759E">
        <w:rPr>
          <w:lang w:eastAsia="en-GB"/>
        </w:rPr>
        <w:t>.</w:t>
      </w:r>
    </w:p>
    <w:p w14:paraId="7B520CCD" w14:textId="6B3A6529" w:rsidR="00561C2A" w:rsidRDefault="00561C2A" w:rsidP="00C715AF">
      <w:pPr>
        <w:pStyle w:val="ListParagraph"/>
        <w:numPr>
          <w:ilvl w:val="0"/>
          <w:numId w:val="10"/>
        </w:numPr>
      </w:pPr>
      <w:r>
        <w:rPr>
          <w:lang w:eastAsia="en-GB"/>
        </w:rPr>
        <w:t>Effective collaboration with Product, Support, Accounts and Implementations teams.</w:t>
      </w:r>
    </w:p>
    <w:p w14:paraId="73673494" w14:textId="68A66C65" w:rsidR="00C715AF" w:rsidRDefault="00C715AF" w:rsidP="00C715AF">
      <w:pPr>
        <w:pStyle w:val="ListParagraph"/>
        <w:numPr>
          <w:ilvl w:val="0"/>
          <w:numId w:val="10"/>
        </w:numPr>
        <w:rPr>
          <w:lang w:eastAsia="en-GB"/>
        </w:rPr>
      </w:pPr>
      <w:r w:rsidRPr="00A52CE0">
        <w:rPr>
          <w:lang w:eastAsia="en-GB"/>
        </w:rPr>
        <w:t xml:space="preserve">Identified improvement opportunities in </w:t>
      </w:r>
      <w:r>
        <w:rPr>
          <w:lang w:eastAsia="en-GB"/>
        </w:rPr>
        <w:t xml:space="preserve">internal tool – </w:t>
      </w:r>
      <w:proofErr w:type="spellStart"/>
      <w:r>
        <w:rPr>
          <w:lang w:eastAsia="en-GB"/>
        </w:rPr>
        <w:t>Migratinator</w:t>
      </w:r>
      <w:proofErr w:type="spellEnd"/>
      <w:r>
        <w:rPr>
          <w:lang w:eastAsia="en-GB"/>
        </w:rPr>
        <w:t xml:space="preserve"> that is used to migrate customers from legacy application to HDH (uses NodeJS and Adonis)</w:t>
      </w:r>
      <w:r w:rsidRPr="00A52CE0">
        <w:rPr>
          <w:lang w:eastAsia="en-GB"/>
        </w:rPr>
        <w:t>.</w:t>
      </w:r>
    </w:p>
    <w:p w14:paraId="59590E5F" w14:textId="661C9A7E" w:rsidR="00C715AF" w:rsidRDefault="00C715AF" w:rsidP="00C715AF">
      <w:pPr>
        <w:numPr>
          <w:ilvl w:val="0"/>
          <w:numId w:val="10"/>
        </w:numPr>
        <w:shd w:val="clear" w:color="auto" w:fill="FFFFFF"/>
        <w:rPr>
          <w:lang w:eastAsia="en-GB"/>
        </w:rPr>
      </w:pPr>
      <w:r w:rsidRPr="00A52CE0">
        <w:rPr>
          <w:lang w:eastAsia="en-GB"/>
        </w:rPr>
        <w:t xml:space="preserve">Participated in UI mock-up creation and design reviews with product manager on </w:t>
      </w:r>
      <w:proofErr w:type="spellStart"/>
      <w:r>
        <w:rPr>
          <w:lang w:eastAsia="en-GB"/>
        </w:rPr>
        <w:t>HeL</w:t>
      </w:r>
      <w:proofErr w:type="spellEnd"/>
      <w:r>
        <w:rPr>
          <w:lang w:eastAsia="en-GB"/>
        </w:rPr>
        <w:t xml:space="preserve"> and HSX migration blocker</w:t>
      </w:r>
      <w:r w:rsidRPr="00A52CE0">
        <w:rPr>
          <w:lang w:eastAsia="en-GB"/>
        </w:rPr>
        <w:t xml:space="preserve"> features and brainstormed on usability of the UI design and suggested required changes.</w:t>
      </w:r>
    </w:p>
    <w:p w14:paraId="584E00CE" w14:textId="4381CD21" w:rsidR="00A51ECE" w:rsidRPr="00A52CE0" w:rsidRDefault="00A51ECE" w:rsidP="00C715AF">
      <w:pPr>
        <w:numPr>
          <w:ilvl w:val="0"/>
          <w:numId w:val="10"/>
        </w:numPr>
        <w:shd w:val="clear" w:color="auto" w:fill="FFFFFF"/>
        <w:rPr>
          <w:lang w:eastAsia="en-GB"/>
        </w:rPr>
      </w:pPr>
      <w:r>
        <w:rPr>
          <w:lang w:eastAsia="en-GB"/>
        </w:rPr>
        <w:t>Worked on AppSec vulnerabilities reported by Fortify tool keeping top vulnerabilities ranked by OWASP on high priority. Helped team by triaging the issues and providing appropriate solution for the reported vulnerabilities.</w:t>
      </w:r>
    </w:p>
    <w:p w14:paraId="6A53B599" w14:textId="189B1EB2" w:rsidR="00C715AF" w:rsidRDefault="00C715AF" w:rsidP="00C715AF">
      <w:pPr>
        <w:pStyle w:val="ListParagraph"/>
        <w:numPr>
          <w:ilvl w:val="0"/>
          <w:numId w:val="10"/>
        </w:numPr>
        <w:rPr>
          <w:lang w:eastAsia="en-GB"/>
        </w:rPr>
      </w:pPr>
      <w:r w:rsidRPr="00A52CE0">
        <w:rPr>
          <w:lang w:eastAsia="en-GB"/>
        </w:rPr>
        <w:t xml:space="preserve">Cost saving opportunity identification </w:t>
      </w:r>
      <w:r>
        <w:rPr>
          <w:lang w:eastAsia="en-GB"/>
        </w:rPr>
        <w:t>–</w:t>
      </w:r>
      <w:r w:rsidRPr="00A52CE0">
        <w:rPr>
          <w:lang w:eastAsia="en-GB"/>
        </w:rPr>
        <w:t xml:space="preserve"> </w:t>
      </w:r>
      <w:r>
        <w:rPr>
          <w:lang w:eastAsia="en-GB"/>
        </w:rPr>
        <w:t>Identified the areas that generate most of AWS cost in Dev and Prod accounts</w:t>
      </w:r>
      <w:r w:rsidR="00042A30">
        <w:rPr>
          <w:lang w:eastAsia="en-GB"/>
        </w:rPr>
        <w:t>.</w:t>
      </w:r>
    </w:p>
    <w:p w14:paraId="6E7984F4" w14:textId="59C25D1A" w:rsidR="00C715AF" w:rsidRDefault="00C715AF" w:rsidP="005A08E4">
      <w:pPr>
        <w:numPr>
          <w:ilvl w:val="0"/>
          <w:numId w:val="10"/>
        </w:numPr>
        <w:shd w:val="clear" w:color="auto" w:fill="FFFFFF"/>
        <w:rPr>
          <w:lang w:eastAsia="en-GB"/>
        </w:rPr>
      </w:pPr>
      <w:r w:rsidRPr="00A52CE0">
        <w:rPr>
          <w:lang w:eastAsia="en-GB"/>
        </w:rPr>
        <w:t xml:space="preserve">Contributed to Product Technical Roadmap – </w:t>
      </w:r>
      <w:r>
        <w:rPr>
          <w:lang w:eastAsia="en-GB"/>
        </w:rPr>
        <w:t>Task</w:t>
      </w:r>
      <w:r w:rsidRPr="00A52CE0">
        <w:rPr>
          <w:lang w:eastAsia="en-GB"/>
        </w:rPr>
        <w:t xml:space="preserve"> engine, </w:t>
      </w:r>
      <w:proofErr w:type="spellStart"/>
      <w:r>
        <w:rPr>
          <w:lang w:eastAsia="en-GB"/>
        </w:rPr>
        <w:t>OpsBus</w:t>
      </w:r>
      <w:proofErr w:type="spellEnd"/>
      <w:r>
        <w:rPr>
          <w:lang w:eastAsia="en-GB"/>
        </w:rPr>
        <w:t xml:space="preserve"> redesign</w:t>
      </w:r>
      <w:r w:rsidRPr="00A52CE0">
        <w:rPr>
          <w:lang w:eastAsia="en-GB"/>
        </w:rPr>
        <w:t>, RDS connection optimization work, AWS cost savings</w:t>
      </w:r>
      <w:r w:rsidR="005A08E4">
        <w:rPr>
          <w:lang w:eastAsia="en-GB"/>
        </w:rPr>
        <w:t>.</w:t>
      </w:r>
    </w:p>
    <w:p w14:paraId="0B2032C7" w14:textId="2BF97990" w:rsidR="00042A30" w:rsidRDefault="00042A30" w:rsidP="005A08E4">
      <w:pPr>
        <w:numPr>
          <w:ilvl w:val="0"/>
          <w:numId w:val="10"/>
        </w:numPr>
        <w:shd w:val="clear" w:color="auto" w:fill="FFFFFF"/>
        <w:rPr>
          <w:lang w:eastAsia="en-GB"/>
        </w:rPr>
      </w:pPr>
      <w:r>
        <w:rPr>
          <w:lang w:eastAsia="en-GB"/>
        </w:rPr>
        <w:t>Transformed individuals from a low performer to a star performer in the team.</w:t>
      </w:r>
    </w:p>
    <w:p w14:paraId="0A215A44" w14:textId="78FC1D8E" w:rsidR="00042A30" w:rsidRDefault="00042A30" w:rsidP="005A08E4">
      <w:pPr>
        <w:numPr>
          <w:ilvl w:val="0"/>
          <w:numId w:val="10"/>
        </w:numPr>
        <w:shd w:val="clear" w:color="auto" w:fill="FFFFFF"/>
        <w:rPr>
          <w:lang w:eastAsia="en-GB"/>
        </w:rPr>
      </w:pPr>
      <w:r>
        <w:rPr>
          <w:lang w:eastAsia="en-GB"/>
        </w:rPr>
        <w:t>Evolved team mindset as a true product team by transforming full time QAs into developers.</w:t>
      </w:r>
    </w:p>
    <w:p w14:paraId="36805E40" w14:textId="6710C88D" w:rsidR="00561C2A" w:rsidRDefault="00042A30" w:rsidP="00561C2A">
      <w:pPr>
        <w:numPr>
          <w:ilvl w:val="0"/>
          <w:numId w:val="10"/>
        </w:numPr>
        <w:shd w:val="clear" w:color="auto" w:fill="FFFFFF"/>
        <w:rPr>
          <w:lang w:eastAsia="en-GB"/>
        </w:rPr>
      </w:pPr>
      <w:r>
        <w:rPr>
          <w:lang w:eastAsia="en-GB"/>
        </w:rPr>
        <w:t>Effective usage of organization tools to keep team members motivated.</w:t>
      </w:r>
    </w:p>
    <w:p w14:paraId="46EE8298" w14:textId="064D2420" w:rsidR="00C715AF" w:rsidRDefault="00C715AF" w:rsidP="00C715AF">
      <w:pPr>
        <w:rPr>
          <w:lang w:eastAsia="en-GB"/>
        </w:rPr>
      </w:pPr>
      <w:r w:rsidRPr="00DC759E">
        <w:rPr>
          <w:lang w:eastAsia="en-GB"/>
        </w:rPr>
        <w:br/>
      </w:r>
      <w:r w:rsidRPr="00DC759E">
        <w:rPr>
          <w:b/>
          <w:bCs/>
          <w:lang w:eastAsia="en-GB"/>
        </w:rPr>
        <w:t>Skills</w:t>
      </w:r>
      <w:r w:rsidRPr="00DC759E">
        <w:rPr>
          <w:lang w:eastAsia="en-GB"/>
        </w:rPr>
        <w:t>:</w:t>
      </w:r>
      <w:r w:rsidR="00C50C88">
        <w:rPr>
          <w:lang w:eastAsia="en-GB"/>
        </w:rPr>
        <w:t xml:space="preserve">  </w:t>
      </w:r>
      <w:r>
        <w:rPr>
          <w:lang w:eastAsia="en-GB"/>
        </w:rPr>
        <w:t>Java</w:t>
      </w:r>
      <w:r w:rsidR="00C50C88">
        <w:rPr>
          <w:lang w:eastAsia="en-GB"/>
        </w:rPr>
        <w:t xml:space="preserve">, .NET, AWS technologies, </w:t>
      </w:r>
      <w:proofErr w:type="spellStart"/>
      <w:r w:rsidR="00C50C88">
        <w:rPr>
          <w:lang w:eastAsia="en-GB"/>
        </w:rPr>
        <w:t>NodeJs</w:t>
      </w:r>
      <w:proofErr w:type="spellEnd"/>
      <w:r w:rsidR="00C50C88">
        <w:rPr>
          <w:lang w:eastAsia="en-GB"/>
        </w:rPr>
        <w:t>, Postgres, MSSQL</w:t>
      </w:r>
      <w:r w:rsidR="003C168D">
        <w:rPr>
          <w:lang w:eastAsia="en-GB"/>
        </w:rPr>
        <w:t>, Shell Script</w:t>
      </w:r>
      <w:r w:rsidRPr="00DC759E">
        <w:rPr>
          <w:lang w:eastAsia="en-GB"/>
        </w:rPr>
        <w:br/>
      </w:r>
      <w:r w:rsidRPr="00DC759E">
        <w:rPr>
          <w:b/>
          <w:bCs/>
          <w:lang w:eastAsia="en-GB"/>
        </w:rPr>
        <w:t>Tools</w:t>
      </w:r>
      <w:r w:rsidRPr="00DC759E">
        <w:rPr>
          <w:lang w:eastAsia="en-GB"/>
        </w:rPr>
        <w:t xml:space="preserve">: GIT, Jenkins, </w:t>
      </w:r>
      <w:r>
        <w:rPr>
          <w:lang w:eastAsia="en-GB"/>
        </w:rPr>
        <w:t>Confluence</w:t>
      </w:r>
      <w:r w:rsidRPr="00DC759E">
        <w:rPr>
          <w:lang w:eastAsia="en-GB"/>
        </w:rPr>
        <w:t xml:space="preserve"> (writing technical pages</w:t>
      </w:r>
      <w:r>
        <w:rPr>
          <w:lang w:eastAsia="en-GB"/>
        </w:rPr>
        <w:t>)</w:t>
      </w:r>
      <w:r w:rsidR="00C50C88">
        <w:rPr>
          <w:lang w:eastAsia="en-GB"/>
        </w:rPr>
        <w:t>, Power Automate</w:t>
      </w:r>
      <w:r w:rsidR="00561C2A">
        <w:rPr>
          <w:lang w:eastAsia="en-GB"/>
        </w:rPr>
        <w:t>, Mirth Connect</w:t>
      </w:r>
    </w:p>
    <w:p w14:paraId="452AF645" w14:textId="77777777" w:rsidR="00E935D1" w:rsidRDefault="00E935D1" w:rsidP="00C715AF">
      <w:pPr>
        <w:rPr>
          <w:lang w:eastAsia="en-GB"/>
        </w:rPr>
      </w:pPr>
    </w:p>
    <w:p w14:paraId="7490C664" w14:textId="77777777" w:rsidR="00E935D1" w:rsidRPr="00DC759E" w:rsidRDefault="00E935D1" w:rsidP="00C715AF">
      <w:pPr>
        <w:rPr>
          <w:rFonts w:ascii="Times New Roman" w:hAnsi="Times New Roman" w:cs="Times New Roman"/>
          <w:color w:val="auto"/>
          <w:sz w:val="24"/>
          <w:szCs w:val="24"/>
          <w:lang w:eastAsia="en-GB"/>
        </w:rPr>
      </w:pPr>
    </w:p>
    <w:p w14:paraId="146B326E" w14:textId="77777777" w:rsidR="00C715AF" w:rsidRDefault="00C715AF" w:rsidP="00B74508">
      <w:pPr>
        <w:rPr>
          <w:b/>
          <w:bCs/>
          <w:lang w:eastAsia="en-GB"/>
        </w:rPr>
      </w:pPr>
    </w:p>
    <w:p w14:paraId="50F041FB" w14:textId="04717288" w:rsidR="00B74508" w:rsidRPr="00B74508" w:rsidRDefault="00DC759E" w:rsidP="00B74508">
      <w:pPr>
        <w:rPr>
          <w:b/>
          <w:bCs/>
          <w:lang w:eastAsia="en-GB"/>
        </w:rPr>
      </w:pPr>
      <w:r w:rsidRPr="00B74508">
        <w:rPr>
          <w:b/>
          <w:bCs/>
          <w:lang w:eastAsia="en-GB"/>
        </w:rPr>
        <w:t>Aug 20</w:t>
      </w:r>
      <w:r w:rsidR="00042A30">
        <w:rPr>
          <w:b/>
          <w:bCs/>
          <w:lang w:eastAsia="en-GB"/>
        </w:rPr>
        <w:t>14</w:t>
      </w:r>
      <w:r w:rsidRPr="00B74508">
        <w:rPr>
          <w:b/>
          <w:bCs/>
          <w:lang w:eastAsia="en-GB"/>
        </w:rPr>
        <w:t xml:space="preserve"> – Current </w:t>
      </w:r>
    </w:p>
    <w:p w14:paraId="6B423784" w14:textId="21E4AB00" w:rsidR="00DC759E" w:rsidRDefault="00DC759E" w:rsidP="00B74508">
      <w:pPr>
        <w:rPr>
          <w:b/>
          <w:bCs/>
          <w:lang w:eastAsia="en-GB"/>
        </w:rPr>
      </w:pPr>
      <w:r w:rsidRPr="00DC759E">
        <w:rPr>
          <w:b/>
          <w:bCs/>
          <w:lang w:eastAsia="en-GB"/>
        </w:rPr>
        <w:t>Sr. Staff Engineer</w:t>
      </w:r>
    </w:p>
    <w:p w14:paraId="13DF66C9" w14:textId="6818A3D6" w:rsidR="00B74508" w:rsidRDefault="00B74508" w:rsidP="00B74508">
      <w:r w:rsidRPr="00DB4CF9">
        <w:rPr>
          <w:b/>
          <w:bCs/>
        </w:rPr>
        <w:lastRenderedPageBreak/>
        <w:t>Project Name</w:t>
      </w:r>
      <w:r>
        <w:t xml:space="preserve">: </w:t>
      </w:r>
      <w:r w:rsidR="00042A30">
        <w:t>CDR</w:t>
      </w:r>
      <w:r w:rsidR="00A51ECE">
        <w:t xml:space="preserve"> &amp; Appliance</w:t>
      </w:r>
    </w:p>
    <w:p w14:paraId="4C9B9B67" w14:textId="77777777" w:rsidR="00A52CE0" w:rsidRDefault="00DC759E" w:rsidP="00B74508">
      <w:pPr>
        <w:rPr>
          <w:lang w:eastAsia="en-GB"/>
        </w:rPr>
      </w:pPr>
      <w:r w:rsidRPr="00B74508">
        <w:rPr>
          <w:b/>
          <w:bCs/>
          <w:lang w:eastAsia="en-GB"/>
        </w:rPr>
        <w:t>NexGen Healthcare</w:t>
      </w:r>
      <w:r w:rsidR="00B74508">
        <w:rPr>
          <w:lang w:eastAsia="en-GB"/>
        </w:rPr>
        <w:t xml:space="preserve"> -</w:t>
      </w:r>
      <w:r w:rsidRPr="00DC759E">
        <w:rPr>
          <w:lang w:eastAsia="en-GB"/>
        </w:rPr>
        <w:t xml:space="preserve"> Bangalore, Karnataka </w:t>
      </w:r>
    </w:p>
    <w:p w14:paraId="4D288D23" w14:textId="66D60D92" w:rsidR="00A52CE0" w:rsidRDefault="00042A30" w:rsidP="00A52CE0">
      <w:pPr>
        <w:pStyle w:val="ListParagraph"/>
        <w:numPr>
          <w:ilvl w:val="0"/>
          <w:numId w:val="10"/>
        </w:numPr>
      </w:pPr>
      <w:r>
        <w:rPr>
          <w:lang w:eastAsia="en-GB"/>
        </w:rPr>
        <w:t>Product Architect</w:t>
      </w:r>
      <w:r w:rsidR="00A52CE0">
        <w:rPr>
          <w:lang w:eastAsia="en-GB"/>
        </w:rPr>
        <w:t xml:space="preserve"> for</w:t>
      </w:r>
      <w:r w:rsidR="00A52CE0" w:rsidRPr="00DC759E">
        <w:rPr>
          <w:lang w:eastAsia="en-GB"/>
        </w:rPr>
        <w:t xml:space="preserve"> </w:t>
      </w:r>
      <w:r>
        <w:rPr>
          <w:lang w:eastAsia="en-GB"/>
        </w:rPr>
        <w:t>CDR</w:t>
      </w:r>
      <w:r w:rsidR="00A52CE0">
        <w:rPr>
          <w:lang w:eastAsia="en-GB"/>
        </w:rPr>
        <w:t xml:space="preserve"> team</w:t>
      </w:r>
      <w:r>
        <w:rPr>
          <w:lang w:eastAsia="en-GB"/>
        </w:rPr>
        <w:t>.</w:t>
      </w:r>
    </w:p>
    <w:p w14:paraId="0DEF1BD7" w14:textId="73F08A9C" w:rsidR="00A52CE0" w:rsidRDefault="00A51ECE" w:rsidP="00A52CE0">
      <w:pPr>
        <w:pStyle w:val="ListParagraph"/>
        <w:numPr>
          <w:ilvl w:val="0"/>
          <w:numId w:val="10"/>
        </w:numPr>
      </w:pPr>
      <w:r>
        <w:rPr>
          <w:lang w:eastAsia="en-GB"/>
        </w:rPr>
        <w:t>K</w:t>
      </w:r>
      <w:r w:rsidR="00A52CE0" w:rsidRPr="00DC759E">
        <w:rPr>
          <w:lang w:eastAsia="en-GB"/>
        </w:rPr>
        <w:t xml:space="preserve">ey deliverables are </w:t>
      </w:r>
      <w:r w:rsidR="00042A30">
        <w:rPr>
          <w:lang w:eastAsia="en-GB"/>
        </w:rPr>
        <w:t>to handle support issues</w:t>
      </w:r>
      <w:r>
        <w:rPr>
          <w:lang w:eastAsia="en-GB"/>
        </w:rPr>
        <w:t xml:space="preserve"> and AppSec vulnerabilities in the application.</w:t>
      </w:r>
    </w:p>
    <w:p w14:paraId="22605AF2" w14:textId="6DD745FC" w:rsidR="00A52CE0" w:rsidRDefault="00A51ECE" w:rsidP="00A52CE0">
      <w:pPr>
        <w:pStyle w:val="ListParagraph"/>
        <w:numPr>
          <w:ilvl w:val="0"/>
          <w:numId w:val="10"/>
        </w:numPr>
      </w:pPr>
      <w:r>
        <w:rPr>
          <w:lang w:eastAsia="en-GB"/>
        </w:rPr>
        <w:t>H</w:t>
      </w:r>
      <w:r w:rsidR="00A52CE0" w:rsidRPr="00DC759E">
        <w:rPr>
          <w:lang w:eastAsia="en-GB"/>
        </w:rPr>
        <w:t>elp</w:t>
      </w:r>
      <w:r w:rsidR="00A52CE0">
        <w:rPr>
          <w:lang w:eastAsia="en-GB"/>
        </w:rPr>
        <w:t xml:space="preserve"> and mentor</w:t>
      </w:r>
      <w:r w:rsidR="00A52CE0" w:rsidRPr="00DC759E">
        <w:rPr>
          <w:lang w:eastAsia="en-GB"/>
        </w:rPr>
        <w:t xml:space="preserve"> team to </w:t>
      </w:r>
      <w:r w:rsidR="00A52CE0">
        <w:rPr>
          <w:lang w:eastAsia="en-GB"/>
        </w:rPr>
        <w:t>with the sprint deliverables and unblock the technical impediments</w:t>
      </w:r>
      <w:r w:rsidR="00A52CE0" w:rsidRPr="00DC759E">
        <w:rPr>
          <w:lang w:eastAsia="en-GB"/>
        </w:rPr>
        <w:t>.</w:t>
      </w:r>
    </w:p>
    <w:p w14:paraId="652B94AF" w14:textId="77777777" w:rsidR="00A51ECE" w:rsidRDefault="00A51ECE" w:rsidP="00A52CE0">
      <w:pPr>
        <w:numPr>
          <w:ilvl w:val="0"/>
          <w:numId w:val="10"/>
        </w:numPr>
        <w:shd w:val="clear" w:color="auto" w:fill="FFFFFF"/>
        <w:rPr>
          <w:lang w:eastAsia="en-GB"/>
        </w:rPr>
      </w:pPr>
      <w:r>
        <w:rPr>
          <w:lang w:eastAsia="en-GB"/>
        </w:rPr>
        <w:t>Worked on different features and workflows in the product.</w:t>
      </w:r>
    </w:p>
    <w:p w14:paraId="1A590EEF" w14:textId="36ED7EBD" w:rsidR="00561C2A" w:rsidRDefault="00561C2A" w:rsidP="00A52CE0">
      <w:pPr>
        <w:numPr>
          <w:ilvl w:val="0"/>
          <w:numId w:val="10"/>
        </w:numPr>
        <w:shd w:val="clear" w:color="auto" w:fill="FFFFFF"/>
        <w:rPr>
          <w:lang w:eastAsia="en-GB"/>
        </w:rPr>
      </w:pPr>
      <w:r>
        <w:rPr>
          <w:lang w:eastAsia="en-GB"/>
        </w:rPr>
        <w:t>Integrated with NextGen EHR to transport data from one point to another in secured manner using data formats like HL7 and CDAs. Built capability to generate and parse CDAs.</w:t>
      </w:r>
    </w:p>
    <w:p w14:paraId="5E6348D2" w14:textId="65A75336" w:rsidR="000D07E9" w:rsidRDefault="00A51ECE" w:rsidP="00A52CE0">
      <w:pPr>
        <w:numPr>
          <w:ilvl w:val="0"/>
          <w:numId w:val="10"/>
        </w:numPr>
        <w:shd w:val="clear" w:color="auto" w:fill="FFFFFF"/>
        <w:rPr>
          <w:lang w:eastAsia="en-GB"/>
        </w:rPr>
      </w:pPr>
      <w:r>
        <w:rPr>
          <w:lang w:eastAsia="en-GB"/>
        </w:rPr>
        <w:t>Worked on AppSec vulnerabilities reported by Fortify tool keeping top vulnerabilities ranked by OWASP on high priority. Helped team by triaging the issues and providing appropriate solution for the reported vulnerabilities.</w:t>
      </w:r>
    </w:p>
    <w:p w14:paraId="56F58655" w14:textId="60039F5A" w:rsidR="00A51ECE" w:rsidRDefault="00A51ECE" w:rsidP="00A52CE0">
      <w:pPr>
        <w:numPr>
          <w:ilvl w:val="0"/>
          <w:numId w:val="10"/>
        </w:numPr>
        <w:shd w:val="clear" w:color="auto" w:fill="FFFFFF"/>
        <w:rPr>
          <w:lang w:eastAsia="en-GB"/>
        </w:rPr>
      </w:pPr>
      <w:r>
        <w:rPr>
          <w:lang w:eastAsia="en-GB"/>
        </w:rPr>
        <w:t>Helped client to resolve virtual environment related problems.</w:t>
      </w:r>
    </w:p>
    <w:p w14:paraId="14F2660D" w14:textId="582C23DD" w:rsidR="00561C2A" w:rsidRDefault="00561C2A" w:rsidP="00A52CE0">
      <w:pPr>
        <w:numPr>
          <w:ilvl w:val="0"/>
          <w:numId w:val="10"/>
        </w:numPr>
        <w:shd w:val="clear" w:color="auto" w:fill="FFFFFF"/>
        <w:rPr>
          <w:lang w:eastAsia="en-GB"/>
        </w:rPr>
      </w:pPr>
      <w:r>
        <w:rPr>
          <w:lang w:eastAsia="en-GB"/>
        </w:rPr>
        <w:t>Worked on CentOS migration from a lower version to CentOS 8.</w:t>
      </w:r>
    </w:p>
    <w:p w14:paraId="3E0A0E28" w14:textId="4FE289A1" w:rsidR="00561C2A" w:rsidRDefault="00561C2A" w:rsidP="00A52CE0">
      <w:pPr>
        <w:numPr>
          <w:ilvl w:val="0"/>
          <w:numId w:val="10"/>
        </w:numPr>
        <w:shd w:val="clear" w:color="auto" w:fill="FFFFFF"/>
        <w:rPr>
          <w:lang w:eastAsia="en-GB"/>
        </w:rPr>
      </w:pPr>
      <w:r>
        <w:rPr>
          <w:lang w:eastAsia="en-GB"/>
        </w:rPr>
        <w:t>Effective collaboration with support team.</w:t>
      </w:r>
    </w:p>
    <w:p w14:paraId="7C39978F" w14:textId="171939F0" w:rsidR="006633A5" w:rsidRDefault="006633A5" w:rsidP="00A52CE0">
      <w:pPr>
        <w:numPr>
          <w:ilvl w:val="0"/>
          <w:numId w:val="10"/>
        </w:numPr>
        <w:shd w:val="clear" w:color="auto" w:fill="FFFFFF"/>
        <w:rPr>
          <w:lang w:eastAsia="en-GB"/>
        </w:rPr>
      </w:pPr>
      <w:r>
        <w:rPr>
          <w:lang w:eastAsia="en-GB"/>
        </w:rPr>
        <w:t>Supported team by capturing and understanding requirements and come up with technical design.</w:t>
      </w:r>
    </w:p>
    <w:p w14:paraId="73836709" w14:textId="103B9465" w:rsidR="00DC759E" w:rsidRPr="00DC759E" w:rsidRDefault="00DC759E" w:rsidP="00B74508">
      <w:pPr>
        <w:rPr>
          <w:rFonts w:ascii="Times New Roman" w:hAnsi="Times New Roman" w:cs="Times New Roman"/>
          <w:color w:val="auto"/>
          <w:sz w:val="24"/>
          <w:szCs w:val="24"/>
          <w:lang w:eastAsia="en-GB"/>
        </w:rPr>
      </w:pPr>
      <w:r w:rsidRPr="00DC759E">
        <w:rPr>
          <w:lang w:eastAsia="en-GB"/>
        </w:rPr>
        <w:br/>
      </w:r>
      <w:r w:rsidRPr="00DC759E">
        <w:rPr>
          <w:b/>
          <w:bCs/>
          <w:lang w:eastAsia="en-GB"/>
        </w:rPr>
        <w:t>Skills</w:t>
      </w:r>
      <w:r w:rsidRPr="00DC759E">
        <w:rPr>
          <w:lang w:eastAsia="en-GB"/>
        </w:rPr>
        <w:t>:  Jenkins</w:t>
      </w:r>
      <w:r w:rsidR="00B74508">
        <w:rPr>
          <w:lang w:eastAsia="en-GB"/>
        </w:rPr>
        <w:t>, Java</w:t>
      </w:r>
      <w:r w:rsidR="00A51ECE">
        <w:rPr>
          <w:lang w:eastAsia="en-GB"/>
        </w:rPr>
        <w:t>, VMWare, Postgres, Shell Script.</w:t>
      </w:r>
      <w:r w:rsidRPr="00DC759E">
        <w:rPr>
          <w:lang w:eastAsia="en-GB"/>
        </w:rPr>
        <w:br/>
      </w:r>
      <w:r w:rsidR="00B74508" w:rsidRPr="00DC759E">
        <w:rPr>
          <w:b/>
          <w:bCs/>
          <w:lang w:eastAsia="en-GB"/>
        </w:rPr>
        <w:t>Tools</w:t>
      </w:r>
      <w:r w:rsidRPr="00DC759E">
        <w:rPr>
          <w:lang w:eastAsia="en-GB"/>
        </w:rPr>
        <w:t xml:space="preserve">: </w:t>
      </w:r>
      <w:r w:rsidR="00B74508" w:rsidRPr="00DC759E">
        <w:rPr>
          <w:lang w:eastAsia="en-GB"/>
        </w:rPr>
        <w:t xml:space="preserve">GIT, Jenkins, </w:t>
      </w:r>
      <w:r w:rsidR="00B74508">
        <w:rPr>
          <w:lang w:eastAsia="en-GB"/>
        </w:rPr>
        <w:t>Confluence</w:t>
      </w:r>
      <w:r w:rsidR="00B74508" w:rsidRPr="00DC759E">
        <w:rPr>
          <w:lang w:eastAsia="en-GB"/>
        </w:rPr>
        <w:t xml:space="preserve"> (writing technical pages</w:t>
      </w:r>
      <w:r w:rsidR="00B74508">
        <w:rPr>
          <w:lang w:eastAsia="en-GB"/>
        </w:rPr>
        <w:t>)</w:t>
      </w:r>
      <w:r w:rsidR="00561C2A">
        <w:rPr>
          <w:lang w:eastAsia="en-GB"/>
        </w:rPr>
        <w:t>, CentOS, Mirth Connect</w:t>
      </w:r>
    </w:p>
    <w:p w14:paraId="7498BC2A" w14:textId="77777777" w:rsidR="00DC759E" w:rsidRDefault="00DC759E" w:rsidP="00D27764">
      <w:pPr>
        <w:rPr>
          <w:b/>
          <w:bCs/>
        </w:rPr>
      </w:pPr>
    </w:p>
    <w:p w14:paraId="09896DC5" w14:textId="542659AF" w:rsidR="00D27764" w:rsidRDefault="00561C2A" w:rsidP="00D27764">
      <w:pPr>
        <w:rPr>
          <w:b/>
          <w:bCs/>
        </w:rPr>
      </w:pPr>
      <w:r>
        <w:rPr>
          <w:b/>
          <w:bCs/>
        </w:rPr>
        <w:t>Oct</w:t>
      </w:r>
      <w:r w:rsidR="00D27764" w:rsidRPr="00A9520F">
        <w:rPr>
          <w:b/>
          <w:bCs/>
        </w:rPr>
        <w:t xml:space="preserve"> </w:t>
      </w:r>
      <w:r w:rsidR="00D27764">
        <w:rPr>
          <w:b/>
          <w:bCs/>
        </w:rPr>
        <w:t>20</w:t>
      </w:r>
      <w:r>
        <w:rPr>
          <w:b/>
          <w:bCs/>
        </w:rPr>
        <w:t>12</w:t>
      </w:r>
      <w:r w:rsidR="00D27764" w:rsidRPr="00A9520F">
        <w:rPr>
          <w:b/>
          <w:bCs/>
        </w:rPr>
        <w:t xml:space="preserve"> </w:t>
      </w:r>
      <w:r w:rsidR="00D27764">
        <w:rPr>
          <w:b/>
          <w:bCs/>
        </w:rPr>
        <w:t>–</w:t>
      </w:r>
      <w:r w:rsidR="00D27764" w:rsidRPr="00A9520F">
        <w:rPr>
          <w:b/>
          <w:bCs/>
        </w:rPr>
        <w:t xml:space="preserve"> </w:t>
      </w:r>
      <w:r w:rsidR="00B56F15">
        <w:rPr>
          <w:b/>
          <w:bCs/>
        </w:rPr>
        <w:t>Aug 20</w:t>
      </w:r>
      <w:r>
        <w:rPr>
          <w:b/>
          <w:bCs/>
        </w:rPr>
        <w:t>14</w:t>
      </w:r>
    </w:p>
    <w:p w14:paraId="7844D629" w14:textId="276AAC5D" w:rsidR="00D27764" w:rsidRDefault="00D27764" w:rsidP="00D27764">
      <w:r w:rsidRPr="00DB4CF9">
        <w:rPr>
          <w:b/>
          <w:bCs/>
        </w:rPr>
        <w:t>Project Name</w:t>
      </w:r>
      <w:r>
        <w:t xml:space="preserve">: </w:t>
      </w:r>
      <w:r w:rsidR="00561C2A">
        <w:t>NG HIE</w:t>
      </w:r>
    </w:p>
    <w:p w14:paraId="03D8DA8F" w14:textId="405ED66E" w:rsidR="00D27764" w:rsidRPr="00DB4CF9" w:rsidRDefault="00561C2A" w:rsidP="00D27764">
      <w:pPr>
        <w:rPr>
          <w:b/>
          <w:bCs/>
        </w:rPr>
      </w:pPr>
      <w:r>
        <w:rPr>
          <w:b/>
          <w:bCs/>
        </w:rPr>
        <w:t>Senior</w:t>
      </w:r>
      <w:r w:rsidR="00D27764" w:rsidRPr="00DB4CF9">
        <w:rPr>
          <w:b/>
          <w:bCs/>
        </w:rPr>
        <w:t xml:space="preserve"> </w:t>
      </w:r>
      <w:r>
        <w:rPr>
          <w:b/>
          <w:bCs/>
        </w:rPr>
        <w:t>Software</w:t>
      </w:r>
      <w:r w:rsidR="00D27764" w:rsidRPr="00DB4CF9">
        <w:rPr>
          <w:b/>
          <w:bCs/>
        </w:rPr>
        <w:t xml:space="preserve"> </w:t>
      </w:r>
      <w:r>
        <w:rPr>
          <w:b/>
          <w:bCs/>
        </w:rPr>
        <w:t>Engineer</w:t>
      </w:r>
    </w:p>
    <w:p w14:paraId="31455693" w14:textId="6FE47504" w:rsidR="00D27764" w:rsidRDefault="00561C2A" w:rsidP="00D27764">
      <w:r>
        <w:rPr>
          <w:b/>
          <w:bCs/>
        </w:rPr>
        <w:t>NextGen Healthcare</w:t>
      </w:r>
      <w:r w:rsidR="00D27764">
        <w:t xml:space="preserve"> – </w:t>
      </w:r>
      <w:r>
        <w:t>Bangalore, Karnataka</w:t>
      </w:r>
    </w:p>
    <w:p w14:paraId="34694461" w14:textId="194246EB" w:rsidR="00D27764" w:rsidRDefault="00561C2A" w:rsidP="00D27764">
      <w:pPr>
        <w:pStyle w:val="ListParagraph"/>
        <w:numPr>
          <w:ilvl w:val="0"/>
          <w:numId w:val="10"/>
        </w:numPr>
      </w:pPr>
      <w:r>
        <w:rPr>
          <w:lang w:eastAsia="en-GB"/>
        </w:rPr>
        <w:t>Worked on different features and workflows in the product.</w:t>
      </w:r>
    </w:p>
    <w:p w14:paraId="198BDA84" w14:textId="1BDE7660" w:rsidR="00561C2A" w:rsidRDefault="00561C2A" w:rsidP="00D27764">
      <w:pPr>
        <w:pStyle w:val="ListParagraph"/>
        <w:numPr>
          <w:ilvl w:val="0"/>
          <w:numId w:val="10"/>
        </w:numPr>
      </w:pPr>
      <w:r>
        <w:rPr>
          <w:lang w:eastAsia="en-GB"/>
        </w:rPr>
        <w:t xml:space="preserve">Integrated with NextGen EHR to transport data from one point to another in </w:t>
      </w:r>
      <w:r w:rsidR="00B54D4E">
        <w:rPr>
          <w:lang w:eastAsia="en-GB"/>
        </w:rPr>
        <w:t>secured manner</w:t>
      </w:r>
      <w:r>
        <w:rPr>
          <w:lang w:eastAsia="en-GB"/>
        </w:rPr>
        <w:t>.</w:t>
      </w:r>
    </w:p>
    <w:p w14:paraId="4571071E" w14:textId="6A0D9715" w:rsidR="00D27764" w:rsidRDefault="00D27764" w:rsidP="00D27764">
      <w:pPr>
        <w:rPr>
          <w:b/>
          <w:bCs/>
        </w:rPr>
      </w:pPr>
    </w:p>
    <w:p w14:paraId="475C0ED7" w14:textId="681348EA" w:rsidR="00B30A37" w:rsidRDefault="00CA6AFC" w:rsidP="00B30A37">
      <w:pPr>
        <w:rPr>
          <w:b/>
          <w:bCs/>
        </w:rPr>
      </w:pPr>
      <w:r>
        <w:rPr>
          <w:b/>
          <w:bCs/>
        </w:rPr>
        <w:t>Jan</w:t>
      </w:r>
      <w:r w:rsidR="00B30A37" w:rsidRPr="00A9520F">
        <w:rPr>
          <w:b/>
          <w:bCs/>
        </w:rPr>
        <w:t xml:space="preserve"> 201</w:t>
      </w:r>
      <w:r w:rsidR="00D26A9F">
        <w:rPr>
          <w:b/>
          <w:bCs/>
        </w:rPr>
        <w:t>2</w:t>
      </w:r>
      <w:r w:rsidR="00B30A37" w:rsidRPr="00A9520F">
        <w:rPr>
          <w:b/>
          <w:bCs/>
        </w:rPr>
        <w:t xml:space="preserve"> </w:t>
      </w:r>
      <w:r w:rsidR="00B30A37">
        <w:rPr>
          <w:b/>
          <w:bCs/>
        </w:rPr>
        <w:t>–</w:t>
      </w:r>
      <w:r w:rsidR="00B30A37" w:rsidRPr="00A9520F">
        <w:rPr>
          <w:b/>
          <w:bCs/>
        </w:rPr>
        <w:t xml:space="preserve"> </w:t>
      </w:r>
      <w:r>
        <w:rPr>
          <w:b/>
          <w:bCs/>
        </w:rPr>
        <w:t>Oct</w:t>
      </w:r>
      <w:r w:rsidR="00B30A37">
        <w:rPr>
          <w:b/>
          <w:bCs/>
        </w:rPr>
        <w:t xml:space="preserve"> 20</w:t>
      </w:r>
      <w:r>
        <w:rPr>
          <w:b/>
          <w:bCs/>
        </w:rPr>
        <w:t>12</w:t>
      </w:r>
    </w:p>
    <w:p w14:paraId="31B23535" w14:textId="6E2B52EB" w:rsidR="00B30A37" w:rsidRDefault="00B30A37" w:rsidP="00B30A37">
      <w:r w:rsidRPr="00DB4CF9">
        <w:rPr>
          <w:b/>
          <w:bCs/>
        </w:rPr>
        <w:t>Project Name</w:t>
      </w:r>
      <w:r>
        <w:t xml:space="preserve">: </w:t>
      </w:r>
      <w:r w:rsidR="00CA6AFC">
        <w:t>eHealth</w:t>
      </w:r>
      <w:r>
        <w:t xml:space="preserve"> </w:t>
      </w:r>
    </w:p>
    <w:p w14:paraId="1CB009B3" w14:textId="22988947" w:rsidR="00B30A37" w:rsidRPr="00CA6AFC" w:rsidRDefault="00CA6AFC" w:rsidP="00B30A37">
      <w:pPr>
        <w:rPr>
          <w:b/>
          <w:bCs/>
          <w:lang w:val="en-US"/>
        </w:rPr>
      </w:pPr>
      <w:r>
        <w:rPr>
          <w:b/>
          <w:bCs/>
        </w:rPr>
        <w:t>Senior Software Engineer</w:t>
      </w:r>
    </w:p>
    <w:p w14:paraId="2870CA88" w14:textId="0AAA8E7F" w:rsidR="00B30A37" w:rsidRDefault="00CA6AFC" w:rsidP="00B30A37">
      <w:r>
        <w:rPr>
          <w:b/>
          <w:bCs/>
        </w:rPr>
        <w:t>Hexaware Technologies</w:t>
      </w:r>
      <w:r w:rsidR="00B30A37">
        <w:t xml:space="preserve"> – </w:t>
      </w:r>
      <w:r>
        <w:t>Mumbai</w:t>
      </w:r>
      <w:r w:rsidR="00B30A37">
        <w:t>, Maharashtra</w:t>
      </w:r>
    </w:p>
    <w:p w14:paraId="1373FA38" w14:textId="4DE4FF1C" w:rsidR="00B30A37" w:rsidRPr="00B30A37" w:rsidRDefault="00CA6AFC" w:rsidP="00B30A37">
      <w:pPr>
        <w:pStyle w:val="ListParagraph"/>
        <w:numPr>
          <w:ilvl w:val="0"/>
          <w:numId w:val="10"/>
        </w:numPr>
        <w:rPr>
          <w:b/>
          <w:bCs/>
        </w:rPr>
      </w:pPr>
      <w:r>
        <w:t>Involved in designing, requirement gathering, coding and maintenance.</w:t>
      </w:r>
    </w:p>
    <w:p w14:paraId="369EE445" w14:textId="77777777" w:rsidR="00B30A37" w:rsidRDefault="00B30A37" w:rsidP="00B30A37">
      <w:pPr>
        <w:pStyle w:val="ListParagraph"/>
        <w:rPr>
          <w:b/>
          <w:bCs/>
        </w:rPr>
      </w:pPr>
    </w:p>
    <w:p w14:paraId="6CE1257D" w14:textId="44FDECC9" w:rsidR="00A9520F" w:rsidRDefault="00D26A9F" w:rsidP="00520653">
      <w:pPr>
        <w:rPr>
          <w:b/>
          <w:bCs/>
        </w:rPr>
      </w:pPr>
      <w:r>
        <w:rPr>
          <w:b/>
          <w:bCs/>
        </w:rPr>
        <w:t>May</w:t>
      </w:r>
      <w:r w:rsidR="00B30A37">
        <w:rPr>
          <w:b/>
          <w:bCs/>
        </w:rPr>
        <w:t xml:space="preserve"> </w:t>
      </w:r>
      <w:r>
        <w:rPr>
          <w:b/>
          <w:bCs/>
        </w:rPr>
        <w:t xml:space="preserve">2011 </w:t>
      </w:r>
      <w:r w:rsidR="00B30A37">
        <w:rPr>
          <w:b/>
          <w:bCs/>
        </w:rPr>
        <w:t xml:space="preserve">- </w:t>
      </w:r>
      <w:r>
        <w:rPr>
          <w:b/>
          <w:bCs/>
        </w:rPr>
        <w:t>Dec</w:t>
      </w:r>
      <w:r w:rsidR="00A9520F" w:rsidRPr="00A9520F">
        <w:rPr>
          <w:b/>
          <w:bCs/>
        </w:rPr>
        <w:t xml:space="preserve"> 201</w:t>
      </w:r>
      <w:r>
        <w:rPr>
          <w:b/>
          <w:bCs/>
        </w:rPr>
        <w:t>1</w:t>
      </w:r>
      <w:r w:rsidR="00A9520F" w:rsidRPr="00A9520F">
        <w:rPr>
          <w:b/>
          <w:bCs/>
        </w:rPr>
        <w:t xml:space="preserve"> </w:t>
      </w:r>
    </w:p>
    <w:p w14:paraId="4D424488" w14:textId="6025AEC4" w:rsidR="00A9520F" w:rsidRDefault="00A9520F" w:rsidP="00A9520F">
      <w:r w:rsidRPr="00DB4CF9">
        <w:rPr>
          <w:b/>
          <w:bCs/>
        </w:rPr>
        <w:t>Project Name</w:t>
      </w:r>
      <w:r>
        <w:t xml:space="preserve">: </w:t>
      </w:r>
      <w:proofErr w:type="spellStart"/>
      <w:r w:rsidR="00D26A9F">
        <w:t>TimeSheet</w:t>
      </w:r>
      <w:proofErr w:type="spellEnd"/>
      <w:r w:rsidR="00D26A9F">
        <w:t xml:space="preserve"> Management</w:t>
      </w:r>
    </w:p>
    <w:p w14:paraId="024BEEE0" w14:textId="686B6702" w:rsidR="00A9520F" w:rsidRPr="00DB4CF9" w:rsidRDefault="00D26A9F" w:rsidP="00A9520F">
      <w:pPr>
        <w:rPr>
          <w:b/>
          <w:bCs/>
        </w:rPr>
      </w:pPr>
      <w:r>
        <w:rPr>
          <w:b/>
          <w:bCs/>
        </w:rPr>
        <w:t>Software Engineer</w:t>
      </w:r>
    </w:p>
    <w:p w14:paraId="3617B635" w14:textId="4FAC2666" w:rsidR="00A9520F" w:rsidRDefault="00D26A9F" w:rsidP="00A9520F">
      <w:r>
        <w:rPr>
          <w:b/>
          <w:bCs/>
        </w:rPr>
        <w:t>Monitor Group</w:t>
      </w:r>
      <w:r w:rsidR="00A9520F">
        <w:t xml:space="preserve"> – </w:t>
      </w:r>
      <w:r>
        <w:t>Mumbai</w:t>
      </w:r>
      <w:r w:rsidR="00A9520F">
        <w:t>, Maharashtra</w:t>
      </w:r>
    </w:p>
    <w:p w14:paraId="7B4D10BE" w14:textId="77777777" w:rsidR="00D26A9F" w:rsidRPr="00B30A37" w:rsidRDefault="00D26A9F" w:rsidP="00D26A9F">
      <w:pPr>
        <w:pStyle w:val="ListParagraph"/>
        <w:numPr>
          <w:ilvl w:val="0"/>
          <w:numId w:val="10"/>
        </w:numPr>
        <w:rPr>
          <w:b/>
          <w:bCs/>
        </w:rPr>
      </w:pPr>
      <w:r>
        <w:t>Involved in designing, requirement gathering, coding and maintenance.</w:t>
      </w:r>
    </w:p>
    <w:p w14:paraId="1D186CB1" w14:textId="243AB561" w:rsidR="008F1EA7" w:rsidRDefault="008F1EA7" w:rsidP="00D26A9F">
      <w:pPr>
        <w:pStyle w:val="ListParagraph"/>
      </w:pPr>
    </w:p>
    <w:p w14:paraId="4855E06D" w14:textId="77777777" w:rsidR="00A9520F" w:rsidRPr="00A9520F" w:rsidRDefault="00A9520F" w:rsidP="00520653">
      <w:pPr>
        <w:rPr>
          <w:b/>
          <w:bCs/>
        </w:rPr>
      </w:pPr>
    </w:p>
    <w:tbl>
      <w:tblPr>
        <w:tblStyle w:val="1"/>
        <w:tblW w:w="10245" w:type="dxa"/>
        <w:jc w:val="center"/>
        <w:tblInd w:w="0" w:type="dxa"/>
        <w:tblLayout w:type="fixed"/>
        <w:tblLook w:val="0600" w:firstRow="0" w:lastRow="0" w:firstColumn="0" w:lastColumn="0" w:noHBand="1" w:noVBand="1"/>
      </w:tblPr>
      <w:tblGrid>
        <w:gridCol w:w="600"/>
        <w:gridCol w:w="9645"/>
      </w:tblGrid>
      <w:tr w:rsidR="00520653" w14:paraId="0623F8DE" w14:textId="77777777" w:rsidTr="00520653">
        <w:trPr>
          <w:jc w:val="center"/>
        </w:trPr>
        <w:tc>
          <w:tcPr>
            <w:tcW w:w="600" w:type="dxa"/>
            <w:shd w:val="clear" w:color="auto" w:fill="FFFFFF"/>
            <w:tcMar>
              <w:top w:w="0" w:type="dxa"/>
              <w:left w:w="0" w:type="dxa"/>
              <w:bottom w:w="0" w:type="dxa"/>
              <w:right w:w="0" w:type="dxa"/>
            </w:tcMar>
          </w:tcPr>
          <w:p w14:paraId="59B99C62" w14:textId="77777777" w:rsidR="00520653" w:rsidRDefault="00520653"/>
        </w:tc>
        <w:tc>
          <w:tcPr>
            <w:tcW w:w="9640" w:type="dxa"/>
            <w:shd w:val="clear" w:color="auto" w:fill="FFFFFF"/>
            <w:tcMar>
              <w:top w:w="100" w:type="dxa"/>
              <w:left w:w="0" w:type="dxa"/>
              <w:bottom w:w="0" w:type="dxa"/>
              <w:right w:w="0" w:type="dxa"/>
            </w:tcMar>
          </w:tcPr>
          <w:p w14:paraId="60D2E54A" w14:textId="77777777" w:rsidR="00D26A9F" w:rsidRDefault="00D26A9F" w:rsidP="009565B0">
            <w:pPr>
              <w:rPr>
                <w:b/>
                <w:bCs/>
              </w:rPr>
            </w:pPr>
          </w:p>
          <w:p w14:paraId="142D075D" w14:textId="77777777" w:rsidR="00D26A9F" w:rsidRDefault="00D26A9F" w:rsidP="009565B0">
            <w:pPr>
              <w:rPr>
                <w:b/>
                <w:bCs/>
              </w:rPr>
            </w:pPr>
          </w:p>
          <w:p w14:paraId="39B1AD06" w14:textId="77777777" w:rsidR="00D26A9F" w:rsidRDefault="00D26A9F" w:rsidP="009565B0">
            <w:pPr>
              <w:rPr>
                <w:b/>
                <w:bCs/>
              </w:rPr>
            </w:pPr>
          </w:p>
          <w:p w14:paraId="074D14E7" w14:textId="77777777" w:rsidR="00D26A9F" w:rsidRDefault="00D26A9F" w:rsidP="009565B0">
            <w:pPr>
              <w:rPr>
                <w:b/>
                <w:bCs/>
              </w:rPr>
            </w:pPr>
          </w:p>
          <w:p w14:paraId="58B3F03E" w14:textId="7047A335" w:rsidR="009565B0" w:rsidRPr="00DB4CF9" w:rsidRDefault="00D26A9F" w:rsidP="009565B0">
            <w:pPr>
              <w:rPr>
                <w:b/>
                <w:bCs/>
              </w:rPr>
            </w:pPr>
            <w:r>
              <w:rPr>
                <w:b/>
                <w:bCs/>
              </w:rPr>
              <w:t xml:space="preserve">Sep </w:t>
            </w:r>
            <w:r w:rsidR="009565B0" w:rsidRPr="00DB4CF9">
              <w:rPr>
                <w:b/>
                <w:bCs/>
              </w:rPr>
              <w:t>20</w:t>
            </w:r>
            <w:r>
              <w:rPr>
                <w:b/>
                <w:bCs/>
              </w:rPr>
              <w:t>08</w:t>
            </w:r>
            <w:r w:rsidR="009565B0" w:rsidRPr="00DB4CF9">
              <w:rPr>
                <w:b/>
                <w:bCs/>
              </w:rPr>
              <w:t xml:space="preserve"> – </w:t>
            </w:r>
            <w:r>
              <w:rPr>
                <w:b/>
                <w:bCs/>
              </w:rPr>
              <w:t>May</w:t>
            </w:r>
            <w:r w:rsidR="00A9520F">
              <w:rPr>
                <w:b/>
                <w:bCs/>
              </w:rPr>
              <w:t xml:space="preserve"> 201</w:t>
            </w:r>
            <w:r>
              <w:rPr>
                <w:b/>
                <w:bCs/>
              </w:rPr>
              <w:t>1</w:t>
            </w:r>
          </w:p>
          <w:p w14:paraId="0A14721D" w14:textId="31D7D1C2" w:rsidR="009565B0" w:rsidRDefault="009565B0" w:rsidP="009565B0">
            <w:r w:rsidRPr="00DB4CF9">
              <w:rPr>
                <w:b/>
                <w:bCs/>
              </w:rPr>
              <w:t>Project Name</w:t>
            </w:r>
            <w:r>
              <w:t xml:space="preserve">: </w:t>
            </w:r>
            <w:r w:rsidR="00D26A9F">
              <w:t>Jet Airways</w:t>
            </w:r>
          </w:p>
          <w:p w14:paraId="4D6A721D" w14:textId="0B457348" w:rsidR="009565B0" w:rsidRPr="00DB4CF9" w:rsidRDefault="00D26A9F" w:rsidP="009565B0">
            <w:pPr>
              <w:rPr>
                <w:b/>
                <w:bCs/>
              </w:rPr>
            </w:pPr>
            <w:r>
              <w:rPr>
                <w:b/>
                <w:bCs/>
              </w:rPr>
              <w:t>Software Engineer</w:t>
            </w:r>
          </w:p>
          <w:p w14:paraId="07A8A97E" w14:textId="6AF01DFA" w:rsidR="009565B0" w:rsidRDefault="00D26A9F" w:rsidP="009565B0">
            <w:r>
              <w:rPr>
                <w:b/>
                <w:bCs/>
              </w:rPr>
              <w:t xml:space="preserve">Mphasis </w:t>
            </w:r>
            <w:r w:rsidR="009565B0">
              <w:t xml:space="preserve">– </w:t>
            </w:r>
            <w:r>
              <w:t>Mumbai</w:t>
            </w:r>
            <w:r w:rsidR="009565B0">
              <w:t>, Maharashtra</w:t>
            </w:r>
          </w:p>
          <w:p w14:paraId="17537F82" w14:textId="77777777" w:rsidR="00D26A9F" w:rsidRDefault="00D26A9F" w:rsidP="00D26A9F">
            <w:pPr>
              <w:pStyle w:val="ListParagraph"/>
              <w:numPr>
                <w:ilvl w:val="0"/>
                <w:numId w:val="10"/>
              </w:numPr>
            </w:pPr>
            <w:r w:rsidRPr="00D26A9F">
              <w:lastRenderedPageBreak/>
              <w:t xml:space="preserve">The application is designed for the customers of the Jet Airways India Ltd. This is a Jet Airways Portal accessible by </w:t>
            </w:r>
            <w:proofErr w:type="spellStart"/>
            <w:r w:rsidRPr="00D26A9F">
              <w:t>JetPrivilege</w:t>
            </w:r>
            <w:proofErr w:type="spellEnd"/>
            <w:r w:rsidRPr="00D26A9F">
              <w:t xml:space="preserve"> members, guest users and anonymous users. It provides various functionalities like online booking, Manage Booking, PNR Status, Hotel Booking, Web Check-in, Currency Converter, Time Zone Converter, Time Zone Converter, Forgot Password, Change Password, Mileage Calculator, Jet Wallet (Mobile Ticketing), Flight Status, etc.</w:t>
            </w:r>
          </w:p>
          <w:p w14:paraId="1218791A" w14:textId="06EFEEE5" w:rsidR="00AD77A5" w:rsidRDefault="00AD77A5" w:rsidP="00D26A9F">
            <w:pPr>
              <w:pStyle w:val="ListParagraph"/>
              <w:numPr>
                <w:ilvl w:val="0"/>
                <w:numId w:val="10"/>
              </w:numPr>
            </w:pPr>
            <w:r>
              <w:t>Involved in code construction, designing, client communication, Unit Testing and deployment.</w:t>
            </w:r>
          </w:p>
          <w:p w14:paraId="045FC1EF" w14:textId="1978E6EB" w:rsidR="009A4F20" w:rsidRDefault="009A4F20" w:rsidP="00D26A9F">
            <w:pPr>
              <w:pStyle w:val="ListParagraph"/>
            </w:pPr>
          </w:p>
          <w:p w14:paraId="0F4BE4B0" w14:textId="55D35276" w:rsidR="00D26A9F" w:rsidRDefault="00D26A9F" w:rsidP="009565B0">
            <w:pPr>
              <w:rPr>
                <w:lang w:eastAsia="en-GB"/>
              </w:rPr>
            </w:pPr>
            <w:r w:rsidRPr="00DC759E">
              <w:rPr>
                <w:b/>
                <w:bCs/>
                <w:lang w:eastAsia="en-GB"/>
              </w:rPr>
              <w:t>Skills</w:t>
            </w:r>
            <w:r w:rsidRPr="00DC759E">
              <w:rPr>
                <w:lang w:eastAsia="en-GB"/>
              </w:rPr>
              <w:t xml:space="preserve">:  </w:t>
            </w:r>
            <w:r>
              <w:rPr>
                <w:lang w:eastAsia="en-GB"/>
              </w:rPr>
              <w:t>.NET, MSSQL, jQuery</w:t>
            </w:r>
            <w:r w:rsidR="00AD77A5">
              <w:rPr>
                <w:lang w:eastAsia="en-GB"/>
              </w:rPr>
              <w:t>, ASP.NET</w:t>
            </w:r>
          </w:p>
          <w:p w14:paraId="125A71B8" w14:textId="77777777" w:rsidR="00D26A9F" w:rsidRDefault="00D26A9F" w:rsidP="009565B0">
            <w:pPr>
              <w:rPr>
                <w:b/>
                <w:bCs/>
              </w:rPr>
            </w:pPr>
          </w:p>
          <w:p w14:paraId="16307D2F" w14:textId="7644623B" w:rsidR="009565B0" w:rsidRPr="009565B0" w:rsidRDefault="00AD77A5" w:rsidP="009565B0">
            <w:pPr>
              <w:rPr>
                <w:b/>
                <w:bCs/>
              </w:rPr>
            </w:pPr>
            <w:r>
              <w:rPr>
                <w:b/>
                <w:bCs/>
              </w:rPr>
              <w:t>Feb</w:t>
            </w:r>
            <w:r w:rsidR="005319AD">
              <w:rPr>
                <w:b/>
                <w:bCs/>
              </w:rPr>
              <w:t xml:space="preserve"> </w:t>
            </w:r>
            <w:r w:rsidR="009565B0" w:rsidRPr="009565B0">
              <w:rPr>
                <w:b/>
                <w:bCs/>
              </w:rPr>
              <w:t>20</w:t>
            </w:r>
            <w:r>
              <w:rPr>
                <w:b/>
                <w:bCs/>
              </w:rPr>
              <w:t>07</w:t>
            </w:r>
            <w:r w:rsidR="009565B0" w:rsidRPr="009565B0">
              <w:rPr>
                <w:b/>
                <w:bCs/>
              </w:rPr>
              <w:t xml:space="preserve"> – </w:t>
            </w:r>
            <w:r>
              <w:rPr>
                <w:b/>
                <w:bCs/>
              </w:rPr>
              <w:t>Sep</w:t>
            </w:r>
            <w:r w:rsidR="009565B0" w:rsidRPr="009565B0">
              <w:rPr>
                <w:b/>
                <w:bCs/>
              </w:rPr>
              <w:t xml:space="preserve"> 20</w:t>
            </w:r>
            <w:r>
              <w:rPr>
                <w:b/>
                <w:bCs/>
              </w:rPr>
              <w:t>08</w:t>
            </w:r>
          </w:p>
          <w:p w14:paraId="5C418DDB" w14:textId="221FE42A" w:rsidR="009565B0" w:rsidRPr="009565B0" w:rsidRDefault="00AD77A5" w:rsidP="009565B0">
            <w:pPr>
              <w:rPr>
                <w:b/>
                <w:bCs/>
              </w:rPr>
            </w:pPr>
            <w:r>
              <w:rPr>
                <w:b/>
                <w:bCs/>
              </w:rPr>
              <w:t>Software Engineer</w:t>
            </w:r>
          </w:p>
          <w:p w14:paraId="59EBFE06" w14:textId="53CE9285" w:rsidR="009565B0" w:rsidRDefault="00AD77A5" w:rsidP="009565B0">
            <w:r>
              <w:rPr>
                <w:b/>
                <w:bCs/>
              </w:rPr>
              <w:t>Reliance Info Solutions Ltd</w:t>
            </w:r>
            <w:r w:rsidR="009565B0">
              <w:t xml:space="preserve"> – </w:t>
            </w:r>
            <w:r>
              <w:t>Mumbai</w:t>
            </w:r>
            <w:r w:rsidR="009565B0">
              <w:t>, Maharashtra</w:t>
            </w:r>
          </w:p>
          <w:p w14:paraId="1A1392CA" w14:textId="77777777" w:rsidR="00B468C9" w:rsidRDefault="00B468C9" w:rsidP="00B468C9">
            <w:pPr>
              <w:pStyle w:val="31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w:hAnsi="Calibri"/>
                <w:color w:val="auto"/>
                <w:sz w:val="24"/>
                <w:szCs w:val="24"/>
              </w:rPr>
            </w:pPr>
          </w:p>
          <w:p w14:paraId="5C339E72" w14:textId="69721A2B" w:rsidR="003C7020" w:rsidRDefault="00AD77A5" w:rsidP="00B468C9">
            <w:pPr>
              <w:pStyle w:val="296"/>
              <w:numPr>
                <w:ilvl w:val="0"/>
                <w:numId w:val="11"/>
              </w:numPr>
              <w:tabs>
                <w:tab w:val="left" w:pos="-720"/>
                <w:tab w:val="left" w:pos="0"/>
                <w:tab w:val="left" w:pos="360"/>
                <w:tab w:val="left" w:pos="1170"/>
                <w:tab w:val="left" w:pos="1530"/>
                <w:tab w:val="left" w:pos="1890"/>
                <w:tab w:val="left" w:pos="1980"/>
              </w:tabs>
              <w:ind w:left="1170" w:hanging="450"/>
              <w:rPr>
                <w:rFonts w:ascii="Calibri" w:hAnsi="Calibri"/>
                <w:color w:val="auto"/>
                <w:sz w:val="24"/>
                <w:szCs w:val="24"/>
              </w:rPr>
            </w:pPr>
            <w:r w:rsidRPr="00AD77A5">
              <w:rPr>
                <w:rFonts w:ascii="Calibri" w:hAnsi="Calibri"/>
                <w:color w:val="auto"/>
                <w:sz w:val="24"/>
                <w:szCs w:val="24"/>
                <w:lang w:val="en-IN"/>
              </w:rPr>
              <w:t>Involved in code construction, designing, client communication, Unit Testing and deployment</w:t>
            </w:r>
            <w:r w:rsidR="003C7020">
              <w:rPr>
                <w:rFonts w:ascii="Calibri" w:hAnsi="Calibri"/>
                <w:color w:val="auto"/>
                <w:sz w:val="24"/>
                <w:szCs w:val="24"/>
              </w:rPr>
              <w:t>.</w:t>
            </w:r>
          </w:p>
          <w:p w14:paraId="2187CC5C" w14:textId="77777777" w:rsidR="00AD77A5" w:rsidRDefault="00AD77A5" w:rsidP="00AD77A5">
            <w:pPr>
              <w:rPr>
                <w:lang w:eastAsia="en-GB"/>
              </w:rPr>
            </w:pPr>
            <w:r w:rsidRPr="00DC759E">
              <w:rPr>
                <w:b/>
                <w:bCs/>
                <w:lang w:eastAsia="en-GB"/>
              </w:rPr>
              <w:t>Skills</w:t>
            </w:r>
            <w:r w:rsidRPr="00DC759E">
              <w:rPr>
                <w:lang w:eastAsia="en-GB"/>
              </w:rPr>
              <w:t xml:space="preserve">:  </w:t>
            </w:r>
            <w:r>
              <w:rPr>
                <w:lang w:eastAsia="en-GB"/>
              </w:rPr>
              <w:t>.NET, MSSQL, jQuery, ASP.NET</w:t>
            </w:r>
          </w:p>
          <w:p w14:paraId="4801BFB2" w14:textId="05E81F4B" w:rsidR="00520653" w:rsidRPr="005B63C5" w:rsidRDefault="00520653" w:rsidP="00AD77A5">
            <w:pPr>
              <w:pStyle w:val="ulli"/>
              <w:spacing w:line="280" w:lineRule="atLeast"/>
              <w:rPr>
                <w:sz w:val="22"/>
                <w:szCs w:val="22"/>
              </w:rPr>
            </w:pPr>
          </w:p>
        </w:tc>
      </w:tr>
      <w:tr w:rsidR="00B468C9" w14:paraId="70FB1477" w14:textId="77777777" w:rsidTr="00520653">
        <w:trPr>
          <w:jc w:val="center"/>
        </w:trPr>
        <w:tc>
          <w:tcPr>
            <w:tcW w:w="600" w:type="dxa"/>
            <w:shd w:val="clear" w:color="auto" w:fill="FFFFFF"/>
            <w:tcMar>
              <w:top w:w="0" w:type="dxa"/>
              <w:left w:w="0" w:type="dxa"/>
              <w:bottom w:w="0" w:type="dxa"/>
              <w:right w:w="0" w:type="dxa"/>
            </w:tcMar>
          </w:tcPr>
          <w:p w14:paraId="401889DC" w14:textId="77777777" w:rsidR="00B468C9" w:rsidRDefault="00B468C9"/>
        </w:tc>
        <w:tc>
          <w:tcPr>
            <w:tcW w:w="9640" w:type="dxa"/>
            <w:shd w:val="clear" w:color="auto" w:fill="FFFFFF"/>
            <w:tcMar>
              <w:top w:w="100" w:type="dxa"/>
              <w:left w:w="0" w:type="dxa"/>
              <w:bottom w:w="0" w:type="dxa"/>
              <w:right w:w="0" w:type="dxa"/>
            </w:tcMar>
          </w:tcPr>
          <w:p w14:paraId="086DA261" w14:textId="77777777" w:rsidR="00B468C9" w:rsidRPr="00DB4CF9" w:rsidRDefault="00B468C9" w:rsidP="009565B0">
            <w:pPr>
              <w:rPr>
                <w:b/>
                <w:bCs/>
              </w:rPr>
            </w:pPr>
          </w:p>
        </w:tc>
      </w:tr>
    </w:tbl>
    <w:p w14:paraId="2D0F1106"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1501"/>
        <w:gridCol w:w="8144"/>
      </w:tblGrid>
      <w:tr w:rsidR="00520653" w14:paraId="1EB08596" w14:textId="77777777" w:rsidTr="00520653">
        <w:trPr>
          <w:jc w:val="center"/>
        </w:trPr>
        <w:tc>
          <w:tcPr>
            <w:tcW w:w="600" w:type="dxa"/>
            <w:shd w:val="clear" w:color="auto" w:fill="FFFFFF"/>
            <w:tcMar>
              <w:top w:w="0" w:type="dxa"/>
              <w:left w:w="0" w:type="dxa"/>
              <w:bottom w:w="0" w:type="dxa"/>
              <w:right w:w="0" w:type="dxa"/>
            </w:tcMar>
            <w:hideMark/>
          </w:tcPr>
          <w:p w14:paraId="360CEBBF" w14:textId="70BF5C66" w:rsidR="00520653" w:rsidRDefault="00520653">
            <w:r>
              <w:rPr>
                <w:noProof/>
              </w:rPr>
              <w:drawing>
                <wp:inline distT="0" distB="0" distL="0" distR="0" wp14:anchorId="121ED70C" wp14:editId="1ED872F8">
                  <wp:extent cx="257175" cy="25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1500" w:type="dxa"/>
            <w:shd w:val="clear" w:color="auto" w:fill="FFFFFF"/>
            <w:tcMar>
              <w:top w:w="100" w:type="dxa"/>
              <w:left w:w="0" w:type="dxa"/>
              <w:bottom w:w="0" w:type="dxa"/>
              <w:right w:w="0" w:type="dxa"/>
            </w:tcMar>
            <w:hideMark/>
          </w:tcPr>
          <w:p w14:paraId="28BCCCB0" w14:textId="77777777" w:rsidR="00520653" w:rsidRDefault="00520653">
            <w:pPr>
              <w:rPr>
                <w:b/>
                <w:color w:val="347BBF"/>
                <w:sz w:val="28"/>
              </w:rPr>
            </w:pPr>
            <w:r>
              <w:rPr>
                <w:b/>
                <w:color w:val="347BBF"/>
                <w:sz w:val="28"/>
              </w:rPr>
              <w:t>Skills</w:t>
            </w:r>
          </w:p>
        </w:tc>
        <w:tc>
          <w:tcPr>
            <w:tcW w:w="8140" w:type="dxa"/>
            <w:shd w:val="clear" w:color="auto" w:fill="FFFFFF"/>
            <w:tcMar>
              <w:top w:w="0" w:type="dxa"/>
              <w:left w:w="0" w:type="dxa"/>
              <w:bottom w:w="0" w:type="dxa"/>
              <w:right w:w="0" w:type="dxa"/>
            </w:tcMar>
          </w:tcPr>
          <w:p w14:paraId="6E054EA8" w14:textId="77777777" w:rsidR="00520653" w:rsidRDefault="00520653">
            <w:pPr>
              <w:rPr>
                <w:b/>
                <w:color w:val="FFFFFF"/>
                <w:sz w:val="10"/>
              </w:rPr>
            </w:pPr>
          </w:p>
          <w:p w14:paraId="5CA77140" w14:textId="77777777" w:rsidR="00520653" w:rsidRDefault="00520653">
            <w:pPr>
              <w:pBdr>
                <w:top w:val="single" w:sz="4" w:space="1" w:color="347BBF"/>
              </w:pBdr>
            </w:pPr>
          </w:p>
        </w:tc>
      </w:tr>
    </w:tbl>
    <w:p w14:paraId="75017D18"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450"/>
        <w:gridCol w:w="151"/>
        <w:gridCol w:w="3001"/>
        <w:gridCol w:w="6643"/>
      </w:tblGrid>
      <w:tr w:rsidR="00520653" w14:paraId="38AB4B67" w14:textId="77777777" w:rsidTr="00962556">
        <w:trPr>
          <w:jc w:val="center"/>
        </w:trPr>
        <w:tc>
          <w:tcPr>
            <w:tcW w:w="450" w:type="dxa"/>
            <w:shd w:val="clear" w:color="auto" w:fill="FFFFFF"/>
            <w:tcMar>
              <w:top w:w="0" w:type="dxa"/>
              <w:left w:w="0" w:type="dxa"/>
              <w:bottom w:w="0" w:type="dxa"/>
              <w:right w:w="0" w:type="dxa"/>
            </w:tcMar>
          </w:tcPr>
          <w:p w14:paraId="11723F3A" w14:textId="77777777" w:rsidR="00520653" w:rsidRDefault="00520653"/>
          <w:p w14:paraId="5528E4FF" w14:textId="045A260C" w:rsidR="00962556" w:rsidRDefault="00962556"/>
        </w:tc>
        <w:tc>
          <w:tcPr>
            <w:tcW w:w="9795" w:type="dxa"/>
            <w:gridSpan w:val="3"/>
            <w:shd w:val="clear" w:color="auto" w:fill="FFFFFF"/>
            <w:tcMar>
              <w:top w:w="100" w:type="dxa"/>
              <w:left w:w="0" w:type="dxa"/>
              <w:bottom w:w="0" w:type="dxa"/>
              <w:right w:w="0" w:type="dxa"/>
            </w:tcMar>
            <w:hideMark/>
          </w:tcPr>
          <w:tbl>
            <w:tblPr>
              <w:tblStyle w:val="1"/>
              <w:tblW w:w="9645" w:type="dxa"/>
              <w:jc w:val="center"/>
              <w:tblInd w:w="0" w:type="dxa"/>
              <w:tblLayout w:type="fixed"/>
              <w:tblLook w:val="0600" w:firstRow="0" w:lastRow="0" w:firstColumn="0" w:lastColumn="0" w:noHBand="1" w:noVBand="1"/>
            </w:tblPr>
            <w:tblGrid>
              <w:gridCol w:w="3214"/>
              <w:gridCol w:w="3274"/>
              <w:gridCol w:w="3157"/>
            </w:tblGrid>
            <w:tr w:rsidR="00520653" w14:paraId="0D5A0D7A" w14:textId="77777777" w:rsidTr="00F5468C">
              <w:trPr>
                <w:jc w:val="center"/>
              </w:trPr>
              <w:tc>
                <w:tcPr>
                  <w:tcW w:w="3214" w:type="dxa"/>
                  <w:shd w:val="clear" w:color="auto" w:fill="FFFFFF"/>
                  <w:tcMar>
                    <w:top w:w="0" w:type="dxa"/>
                    <w:left w:w="0" w:type="dxa"/>
                    <w:bottom w:w="100" w:type="dxa"/>
                    <w:right w:w="200" w:type="dxa"/>
                  </w:tcMar>
                  <w:hideMark/>
                </w:tcPr>
                <w:p w14:paraId="2D11FF38" w14:textId="401D49C0" w:rsidR="00962556" w:rsidRDefault="00520653">
                  <w:r w:rsidRPr="00DE70C5">
                    <w:rPr>
                      <w:b/>
                      <w:bCs/>
                    </w:rPr>
                    <w:t>Languages</w:t>
                  </w:r>
                  <w:r w:rsidR="006F51D2">
                    <w:rPr>
                      <w:b/>
                      <w:bCs/>
                    </w:rPr>
                    <w:t xml:space="preserve"> </w:t>
                  </w:r>
                  <w:r>
                    <w:t>J</w:t>
                  </w:r>
                  <w:r w:rsidR="00DE70C5">
                    <w:t>ava</w:t>
                  </w:r>
                  <w:r w:rsidR="00AD77A5">
                    <w:t>, .NET Java</w:t>
                  </w:r>
                  <w:r w:rsidR="00DE70C5">
                    <w:t>Script</w:t>
                  </w:r>
                  <w:r>
                    <w:t xml:space="preserve">, HTML, </w:t>
                  </w:r>
                  <w:r w:rsidR="00CC5472">
                    <w:t>N</w:t>
                  </w:r>
                  <w:r>
                    <w:t>ode</w:t>
                  </w:r>
                  <w:r w:rsidR="00CC5472">
                    <w:t>JS</w:t>
                  </w:r>
                  <w:r>
                    <w:t xml:space="preserve">, REST, SOAP, </w:t>
                  </w:r>
                  <w:r w:rsidR="006F51D2">
                    <w:t>Core Java</w:t>
                  </w:r>
                  <w:r>
                    <w:t>, Shell</w:t>
                  </w:r>
                  <w:r w:rsidR="00DE70C5">
                    <w:t xml:space="preserve"> </w:t>
                  </w:r>
                  <w:r w:rsidR="00AD77A5">
                    <w:t>Script,</w:t>
                  </w:r>
                  <w:r>
                    <w:t xml:space="preserve"> SQL</w:t>
                  </w:r>
                  <w:r w:rsidR="00AD77A5">
                    <w:t>,</w:t>
                  </w:r>
                  <w:r>
                    <w:t xml:space="preserve"> Unix commands </w:t>
                  </w:r>
                </w:p>
                <w:p w14:paraId="0532E775" w14:textId="77777777" w:rsidR="00962556" w:rsidRDefault="00962556"/>
                <w:p w14:paraId="0EA45A4D" w14:textId="41D2AD49" w:rsidR="00962556" w:rsidRDefault="00520653">
                  <w:r w:rsidRPr="00E53899">
                    <w:rPr>
                      <w:b/>
                      <w:bCs/>
                    </w:rPr>
                    <w:t>Technologies:</w:t>
                  </w:r>
                  <w:r>
                    <w:t xml:space="preserve"> </w:t>
                  </w:r>
                  <w:r w:rsidR="000C654C">
                    <w:t xml:space="preserve">AWS services, S3, EC2, ECS, RDS, RDS Proxy, </w:t>
                  </w:r>
                  <w:r>
                    <w:t>HTML</w:t>
                  </w:r>
                </w:p>
                <w:p w14:paraId="075FE17D" w14:textId="77777777" w:rsidR="00962556" w:rsidRDefault="00962556"/>
                <w:p w14:paraId="1CE5FE67" w14:textId="6B0BB738" w:rsidR="00520653" w:rsidRDefault="00520653">
                  <w:r w:rsidRPr="00962556">
                    <w:rPr>
                      <w:b/>
                      <w:bCs/>
                    </w:rPr>
                    <w:t>Methodologies</w:t>
                  </w:r>
                  <w:r>
                    <w:t>: Agile with Scrum Methodology</w:t>
                  </w:r>
                </w:p>
                <w:p w14:paraId="3E5D813F" w14:textId="77777777" w:rsidR="00520653" w:rsidRDefault="00520653">
                  <w:r>
                    <w:t xml:space="preserve"> </w:t>
                  </w:r>
                </w:p>
              </w:tc>
              <w:tc>
                <w:tcPr>
                  <w:tcW w:w="3274" w:type="dxa"/>
                  <w:shd w:val="clear" w:color="auto" w:fill="FFFFFF"/>
                  <w:tcMar>
                    <w:top w:w="0" w:type="dxa"/>
                    <w:left w:w="0" w:type="dxa"/>
                    <w:bottom w:w="100" w:type="dxa"/>
                    <w:right w:w="200" w:type="dxa"/>
                  </w:tcMar>
                  <w:hideMark/>
                </w:tcPr>
                <w:p w14:paraId="65F07C21" w14:textId="3171F08E" w:rsidR="00537523" w:rsidRDefault="00520653">
                  <w:r w:rsidRPr="00F5468C">
                    <w:rPr>
                      <w:b/>
                      <w:bCs/>
                    </w:rPr>
                    <w:t>Tools</w:t>
                  </w:r>
                  <w:r>
                    <w:t>:</w:t>
                  </w:r>
                  <w:r w:rsidR="00537523">
                    <w:t>,</w:t>
                  </w:r>
                  <w:r w:rsidR="00163A50">
                    <w:t xml:space="preserve"> </w:t>
                  </w:r>
                  <w:r w:rsidR="00537523">
                    <w:t>Visual Studio Code,</w:t>
                  </w:r>
                </w:p>
                <w:p w14:paraId="60B490EB" w14:textId="5C0C0A5E" w:rsidR="00AD77A5" w:rsidRDefault="00537523">
                  <w:r>
                    <w:t>IntelliJ</w:t>
                  </w:r>
                  <w:r w:rsidR="00DC759E">
                    <w:t xml:space="preserve">, </w:t>
                  </w:r>
                  <w:r w:rsidR="000C654C">
                    <w:t>JIRA,</w:t>
                  </w:r>
                  <w:r w:rsidR="00520653">
                    <w:t xml:space="preserve"> </w:t>
                  </w:r>
                  <w:proofErr w:type="spellStart"/>
                  <w:r w:rsidR="00163A50">
                    <w:t>Sumologic</w:t>
                  </w:r>
                  <w:proofErr w:type="spellEnd"/>
                  <w:r w:rsidR="00163A50">
                    <w:t xml:space="preserve">, Datadog, </w:t>
                  </w:r>
                  <w:r w:rsidR="00520653">
                    <w:t xml:space="preserve">GIT, Jenkins, </w:t>
                  </w:r>
                  <w:r>
                    <w:t>Maven</w:t>
                  </w:r>
                  <w:r w:rsidR="00163A50">
                    <w:t>, Confluence</w:t>
                  </w:r>
                  <w:r w:rsidR="00520653">
                    <w:t>, </w:t>
                  </w:r>
                  <w:r>
                    <w:t>postman</w:t>
                  </w:r>
                  <w:r w:rsidR="00520653">
                    <w:t>,</w:t>
                  </w:r>
                  <w:r>
                    <w:t xml:space="preserve"> </w:t>
                  </w:r>
                  <w:proofErr w:type="spellStart"/>
                  <w:r w:rsidR="000C654C">
                    <w:t>PgAdmin</w:t>
                  </w:r>
                  <w:proofErr w:type="spellEnd"/>
                  <w:r w:rsidR="00DE2298">
                    <w:t>,</w:t>
                  </w:r>
                  <w:r w:rsidR="00520653">
                    <w:t xml:space="preserve"> </w:t>
                  </w:r>
                  <w:r w:rsidR="000C654C">
                    <w:t>Postgres</w:t>
                  </w:r>
                  <w:r w:rsidR="00DE2298">
                    <w:t>,</w:t>
                  </w:r>
                  <w:r w:rsidR="00AD77A5">
                    <w:t xml:space="preserve"> Glassfish, CentOS, Power Automate</w:t>
                  </w:r>
                </w:p>
                <w:p w14:paraId="7EDC6823" w14:textId="77777777" w:rsidR="00520653" w:rsidRDefault="00520653">
                  <w:r>
                    <w:t xml:space="preserve"> </w:t>
                  </w:r>
                </w:p>
              </w:tc>
              <w:tc>
                <w:tcPr>
                  <w:tcW w:w="3157" w:type="dxa"/>
                  <w:shd w:val="clear" w:color="auto" w:fill="FFFFFF"/>
                  <w:tcMar>
                    <w:top w:w="0" w:type="dxa"/>
                    <w:left w:w="0" w:type="dxa"/>
                    <w:bottom w:w="100" w:type="dxa"/>
                    <w:right w:w="200" w:type="dxa"/>
                  </w:tcMar>
                  <w:hideMark/>
                </w:tcPr>
                <w:p w14:paraId="111C7FA8" w14:textId="7494AAF5" w:rsidR="00520653" w:rsidRDefault="00520653" w:rsidP="00537523">
                  <w:r w:rsidRPr="00F5468C">
                    <w:rPr>
                      <w:b/>
                      <w:bCs/>
                    </w:rPr>
                    <w:t>General Skills</w:t>
                  </w:r>
                  <w:r>
                    <w:t xml:space="preserve">: </w:t>
                  </w:r>
                  <w:r w:rsidR="005169B6">
                    <w:t xml:space="preserve">Preparing </w:t>
                  </w:r>
                  <w:r w:rsidR="00C962F9">
                    <w:t>T</w:t>
                  </w:r>
                  <w:r w:rsidR="005169B6">
                    <w:t xml:space="preserve">echnical design documents, </w:t>
                  </w:r>
                  <w:r w:rsidR="006F51D2">
                    <w:t xml:space="preserve">Responsive UI, Reactive programming </w:t>
                  </w:r>
                  <w:r w:rsidR="00537523">
                    <w:t xml:space="preserve">Design patterns, Collections, REST principles, </w:t>
                  </w:r>
                  <w:r>
                    <w:t xml:space="preserve">Cross browser </w:t>
                  </w:r>
                  <w:r w:rsidR="00946E8F">
                    <w:t>compatibility, Developer</w:t>
                  </w:r>
                  <w:r w:rsidR="006F51D2">
                    <w:t xml:space="preserve"> tools in browser, </w:t>
                  </w:r>
                  <w:r w:rsidR="00C962F9">
                    <w:t>accessibility</w:t>
                  </w:r>
                  <w:r>
                    <w:t xml:space="preserve">, internationalization. </w:t>
                  </w:r>
                </w:p>
              </w:tc>
            </w:tr>
          </w:tbl>
          <w:p w14:paraId="52C3B2B2" w14:textId="77777777" w:rsidR="00520653" w:rsidRDefault="00520653"/>
        </w:tc>
      </w:tr>
      <w:tr w:rsidR="00520653" w14:paraId="49A654D3" w14:textId="77777777" w:rsidTr="00565C06">
        <w:trPr>
          <w:jc w:val="center"/>
        </w:trPr>
        <w:tc>
          <w:tcPr>
            <w:tcW w:w="601" w:type="dxa"/>
            <w:gridSpan w:val="2"/>
            <w:shd w:val="clear" w:color="auto" w:fill="FFFFFF"/>
            <w:tcMar>
              <w:top w:w="0" w:type="dxa"/>
              <w:left w:w="0" w:type="dxa"/>
              <w:bottom w:w="0" w:type="dxa"/>
              <w:right w:w="0" w:type="dxa"/>
            </w:tcMar>
            <w:hideMark/>
          </w:tcPr>
          <w:p w14:paraId="0686D7BD" w14:textId="05D5CAC5" w:rsidR="00520653" w:rsidRDefault="00520653">
            <w:r>
              <w:rPr>
                <w:noProof/>
              </w:rPr>
              <w:drawing>
                <wp:inline distT="0" distB="0" distL="0" distR="0" wp14:anchorId="01870F87" wp14:editId="41982BD1">
                  <wp:extent cx="257175" cy="257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3001" w:type="dxa"/>
            <w:shd w:val="clear" w:color="auto" w:fill="FFFFFF"/>
            <w:tcMar>
              <w:top w:w="100" w:type="dxa"/>
              <w:left w:w="0" w:type="dxa"/>
              <w:bottom w:w="0" w:type="dxa"/>
              <w:right w:w="0" w:type="dxa"/>
            </w:tcMar>
            <w:hideMark/>
          </w:tcPr>
          <w:p w14:paraId="7E0F1F7C" w14:textId="77777777" w:rsidR="00520653" w:rsidRDefault="00520653">
            <w:pPr>
              <w:rPr>
                <w:b/>
                <w:color w:val="347BBF"/>
                <w:sz w:val="28"/>
              </w:rPr>
            </w:pPr>
            <w:r>
              <w:rPr>
                <w:b/>
                <w:color w:val="347BBF"/>
                <w:sz w:val="28"/>
              </w:rPr>
              <w:t xml:space="preserve">Engineering Skills </w:t>
            </w:r>
          </w:p>
        </w:tc>
        <w:tc>
          <w:tcPr>
            <w:tcW w:w="6643" w:type="dxa"/>
            <w:shd w:val="clear" w:color="auto" w:fill="FFFFFF"/>
            <w:tcMar>
              <w:top w:w="0" w:type="dxa"/>
              <w:left w:w="0" w:type="dxa"/>
              <w:bottom w:w="0" w:type="dxa"/>
              <w:right w:w="0" w:type="dxa"/>
            </w:tcMar>
          </w:tcPr>
          <w:p w14:paraId="2537D03C" w14:textId="77777777" w:rsidR="00520653" w:rsidRDefault="00520653">
            <w:pPr>
              <w:rPr>
                <w:b/>
                <w:color w:val="FFFFFF"/>
                <w:sz w:val="10"/>
              </w:rPr>
            </w:pPr>
          </w:p>
          <w:p w14:paraId="693C4EC2" w14:textId="77777777" w:rsidR="00520653" w:rsidRDefault="00520653">
            <w:pPr>
              <w:pBdr>
                <w:top w:val="single" w:sz="4" w:space="1" w:color="347BBF"/>
              </w:pBdr>
            </w:pPr>
          </w:p>
        </w:tc>
      </w:tr>
    </w:tbl>
    <w:p w14:paraId="0D10EF28"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9645"/>
      </w:tblGrid>
      <w:tr w:rsidR="00520653" w14:paraId="5E9C1FD2" w14:textId="77777777" w:rsidTr="00847CE4">
        <w:trPr>
          <w:jc w:val="center"/>
        </w:trPr>
        <w:tc>
          <w:tcPr>
            <w:tcW w:w="600" w:type="dxa"/>
            <w:shd w:val="clear" w:color="auto" w:fill="FFFFFF"/>
            <w:tcMar>
              <w:top w:w="0" w:type="dxa"/>
              <w:left w:w="0" w:type="dxa"/>
              <w:bottom w:w="0" w:type="dxa"/>
              <w:right w:w="0" w:type="dxa"/>
            </w:tcMar>
          </w:tcPr>
          <w:p w14:paraId="5DB39677" w14:textId="77777777" w:rsidR="00520653" w:rsidRDefault="00520653"/>
        </w:tc>
        <w:tc>
          <w:tcPr>
            <w:tcW w:w="9645" w:type="dxa"/>
            <w:shd w:val="clear" w:color="auto" w:fill="FFFFFF"/>
            <w:tcMar>
              <w:top w:w="100" w:type="dxa"/>
              <w:left w:w="0" w:type="dxa"/>
              <w:bottom w:w="0" w:type="dxa"/>
              <w:right w:w="0" w:type="dxa"/>
            </w:tcMar>
            <w:hideMark/>
          </w:tcPr>
          <w:tbl>
            <w:tblPr>
              <w:tblStyle w:val="1"/>
              <w:tblW w:w="9645" w:type="dxa"/>
              <w:jc w:val="center"/>
              <w:tblInd w:w="0" w:type="dxa"/>
              <w:tblLayout w:type="fixed"/>
              <w:tblLook w:val="0600" w:firstRow="0" w:lastRow="0" w:firstColumn="0" w:lastColumn="0" w:noHBand="1" w:noVBand="1"/>
            </w:tblPr>
            <w:tblGrid>
              <w:gridCol w:w="3214"/>
              <w:gridCol w:w="3215"/>
              <w:gridCol w:w="3216"/>
            </w:tblGrid>
            <w:tr w:rsidR="00520653" w14:paraId="3CCFBBF1" w14:textId="77777777">
              <w:trPr>
                <w:jc w:val="center"/>
              </w:trPr>
              <w:tc>
                <w:tcPr>
                  <w:tcW w:w="3213" w:type="dxa"/>
                  <w:shd w:val="clear" w:color="auto" w:fill="FFFFFF"/>
                  <w:tcMar>
                    <w:top w:w="0" w:type="dxa"/>
                    <w:left w:w="0" w:type="dxa"/>
                    <w:bottom w:w="0" w:type="dxa"/>
                    <w:right w:w="0" w:type="dxa"/>
                  </w:tcMar>
                </w:tcPr>
                <w:p w14:paraId="4DA03144" w14:textId="6929A3C6" w:rsidR="00520653" w:rsidRDefault="00520653">
                  <w:pPr>
                    <w:rPr>
                      <w:b/>
                    </w:rPr>
                  </w:pPr>
                  <w:r>
                    <w:rPr>
                      <w:b/>
                    </w:rPr>
                    <w:t>Languages</w:t>
                  </w:r>
                </w:p>
                <w:p w14:paraId="36205AB4" w14:textId="397E49E8" w:rsidR="006F51D2" w:rsidRPr="00C962F9" w:rsidRDefault="00C962F9" w:rsidP="006F51D2">
                  <w:pPr>
                    <w:numPr>
                      <w:ilvl w:val="0"/>
                      <w:numId w:val="2"/>
                    </w:numPr>
                    <w:ind w:hanging="359"/>
                    <w:contextualSpacing/>
                  </w:pPr>
                  <w:r>
                    <w:t>Java</w:t>
                  </w:r>
                </w:p>
                <w:p w14:paraId="7D5B457B" w14:textId="37E2B99D" w:rsidR="00C962F9" w:rsidRPr="00C962F9" w:rsidRDefault="00C962F9" w:rsidP="00C962F9">
                  <w:pPr>
                    <w:numPr>
                      <w:ilvl w:val="0"/>
                      <w:numId w:val="2"/>
                    </w:numPr>
                    <w:ind w:hanging="359"/>
                    <w:contextualSpacing/>
                  </w:pPr>
                  <w:r>
                    <w:t>.NET/C#</w:t>
                  </w:r>
                </w:p>
                <w:p w14:paraId="15D81C14" w14:textId="5FBF3827" w:rsidR="006F51D2" w:rsidRPr="00E336AA" w:rsidRDefault="009F1034" w:rsidP="006F51D2">
                  <w:pPr>
                    <w:numPr>
                      <w:ilvl w:val="0"/>
                      <w:numId w:val="2"/>
                    </w:numPr>
                    <w:ind w:hanging="359"/>
                    <w:contextualSpacing/>
                  </w:pPr>
                  <w:r>
                    <w:t>JavaScript</w:t>
                  </w:r>
                </w:p>
                <w:p w14:paraId="3AA95D88" w14:textId="2DEF587C" w:rsidR="00E336AA" w:rsidRDefault="00E336AA" w:rsidP="00E336AA">
                  <w:pPr>
                    <w:numPr>
                      <w:ilvl w:val="0"/>
                      <w:numId w:val="2"/>
                    </w:numPr>
                    <w:ind w:hanging="359"/>
                    <w:contextualSpacing/>
                  </w:pPr>
                  <w:r>
                    <w:t>NodeJS</w:t>
                  </w:r>
                </w:p>
                <w:p w14:paraId="6659896D" w14:textId="4B9C9265" w:rsidR="00520653" w:rsidRPr="00DD074C" w:rsidRDefault="00DD074C" w:rsidP="00520653">
                  <w:pPr>
                    <w:numPr>
                      <w:ilvl w:val="0"/>
                      <w:numId w:val="2"/>
                    </w:numPr>
                    <w:ind w:hanging="359"/>
                    <w:contextualSpacing/>
                  </w:pPr>
                  <w:r>
                    <w:t xml:space="preserve">Core </w:t>
                  </w:r>
                  <w:r w:rsidR="00520653">
                    <w:t>Java</w:t>
                  </w:r>
                </w:p>
                <w:p w14:paraId="46A13278" w14:textId="0EAE214F" w:rsidR="00C8067C" w:rsidRDefault="00520653" w:rsidP="00C962F9">
                  <w:pPr>
                    <w:numPr>
                      <w:ilvl w:val="0"/>
                      <w:numId w:val="2"/>
                    </w:numPr>
                    <w:ind w:hanging="359"/>
                    <w:contextualSpacing/>
                  </w:pPr>
                  <w:r>
                    <w:t>jQuery</w:t>
                  </w:r>
                </w:p>
                <w:p w14:paraId="2A05AA10" w14:textId="60CC1A0A" w:rsidR="00520653" w:rsidRDefault="00520653" w:rsidP="00C962F9">
                  <w:pPr>
                    <w:contextualSpacing/>
                  </w:pPr>
                </w:p>
              </w:tc>
              <w:tc>
                <w:tcPr>
                  <w:tcW w:w="3213" w:type="dxa"/>
                  <w:shd w:val="clear" w:color="auto" w:fill="FFFFFF"/>
                  <w:tcMar>
                    <w:top w:w="0" w:type="dxa"/>
                    <w:left w:w="0" w:type="dxa"/>
                    <w:bottom w:w="0" w:type="dxa"/>
                    <w:right w:w="0" w:type="dxa"/>
                  </w:tcMar>
                </w:tcPr>
                <w:p w14:paraId="70687F0E" w14:textId="2E77E61E" w:rsidR="00E336AA" w:rsidRDefault="00E336AA" w:rsidP="00E336AA">
                  <w:pPr>
                    <w:rPr>
                      <w:b/>
                    </w:rPr>
                  </w:pPr>
                  <w:r>
                    <w:rPr>
                      <w:b/>
                    </w:rPr>
                    <w:t xml:space="preserve">      </w:t>
                  </w:r>
                  <w:r w:rsidR="00C75A27">
                    <w:rPr>
                      <w:b/>
                    </w:rPr>
                    <w:t>AWS technologies</w:t>
                  </w:r>
                </w:p>
                <w:p w14:paraId="003423DD" w14:textId="57700BD5" w:rsidR="00E336AA" w:rsidRPr="00DD074C" w:rsidRDefault="00C75A27" w:rsidP="00E336AA">
                  <w:pPr>
                    <w:numPr>
                      <w:ilvl w:val="0"/>
                      <w:numId w:val="2"/>
                    </w:numPr>
                    <w:ind w:hanging="359"/>
                    <w:contextualSpacing/>
                  </w:pPr>
                  <w:r>
                    <w:t>S3</w:t>
                  </w:r>
                </w:p>
                <w:p w14:paraId="6B5076B3" w14:textId="37D8DA09" w:rsidR="00E336AA" w:rsidRPr="00E336AA" w:rsidRDefault="00C75A27" w:rsidP="00E336AA">
                  <w:pPr>
                    <w:numPr>
                      <w:ilvl w:val="0"/>
                      <w:numId w:val="2"/>
                    </w:numPr>
                    <w:ind w:hanging="359"/>
                    <w:contextualSpacing/>
                  </w:pPr>
                  <w:r>
                    <w:t>EC2</w:t>
                  </w:r>
                </w:p>
                <w:p w14:paraId="08E6B1AF" w14:textId="15316A48" w:rsidR="00E336AA" w:rsidRDefault="00C75A27" w:rsidP="00E336AA">
                  <w:pPr>
                    <w:numPr>
                      <w:ilvl w:val="0"/>
                      <w:numId w:val="2"/>
                    </w:numPr>
                    <w:ind w:hanging="359"/>
                    <w:contextualSpacing/>
                  </w:pPr>
                  <w:r>
                    <w:t>ECS</w:t>
                  </w:r>
                </w:p>
                <w:p w14:paraId="153B43CB" w14:textId="23C71763" w:rsidR="00E336AA" w:rsidRPr="00C75A27" w:rsidRDefault="00C75A27" w:rsidP="00E336AA">
                  <w:pPr>
                    <w:numPr>
                      <w:ilvl w:val="0"/>
                      <w:numId w:val="2"/>
                    </w:numPr>
                    <w:ind w:hanging="359"/>
                    <w:contextualSpacing/>
                  </w:pPr>
                  <w:r>
                    <w:t>RDS Postgres</w:t>
                  </w:r>
                </w:p>
                <w:p w14:paraId="07D47D70" w14:textId="27D8F287" w:rsidR="00520653" w:rsidRDefault="00C75A27" w:rsidP="00454047">
                  <w:pPr>
                    <w:numPr>
                      <w:ilvl w:val="0"/>
                      <w:numId w:val="2"/>
                    </w:numPr>
                    <w:ind w:hanging="359"/>
                    <w:contextualSpacing/>
                  </w:pPr>
                  <w:r>
                    <w:t>SQS</w:t>
                  </w:r>
                </w:p>
                <w:p w14:paraId="783B8FC0" w14:textId="229D4E60" w:rsidR="006F51D2" w:rsidRDefault="006F51D2" w:rsidP="00AD765A">
                  <w:pPr>
                    <w:ind w:left="720"/>
                    <w:contextualSpacing/>
                  </w:pPr>
                </w:p>
              </w:tc>
              <w:tc>
                <w:tcPr>
                  <w:tcW w:w="3214" w:type="dxa"/>
                  <w:shd w:val="clear" w:color="auto" w:fill="FFFFFF"/>
                  <w:tcMar>
                    <w:top w:w="0" w:type="dxa"/>
                    <w:left w:w="0" w:type="dxa"/>
                    <w:bottom w:w="0" w:type="dxa"/>
                    <w:right w:w="0" w:type="dxa"/>
                  </w:tcMar>
                </w:tcPr>
                <w:p w14:paraId="01DBA1BC" w14:textId="77777777" w:rsidR="00E336AA" w:rsidRDefault="00E336AA" w:rsidP="00E336AA">
                  <w:pPr>
                    <w:rPr>
                      <w:b/>
                    </w:rPr>
                  </w:pPr>
                  <w:r>
                    <w:t xml:space="preserve">         </w:t>
                  </w:r>
                  <w:r>
                    <w:rPr>
                      <w:b/>
                    </w:rPr>
                    <w:t>Development Tools</w:t>
                  </w:r>
                </w:p>
                <w:p w14:paraId="451581F9" w14:textId="48DCFC69" w:rsidR="00E336AA" w:rsidRPr="006A5DDD" w:rsidRDefault="00E336AA" w:rsidP="00E336AA">
                  <w:pPr>
                    <w:numPr>
                      <w:ilvl w:val="0"/>
                      <w:numId w:val="4"/>
                    </w:numPr>
                    <w:ind w:hanging="359"/>
                    <w:contextualSpacing/>
                  </w:pPr>
                  <w:r>
                    <w:t>VS Code</w:t>
                  </w:r>
                </w:p>
                <w:p w14:paraId="5D5A1B5D" w14:textId="77777777" w:rsidR="00520653" w:rsidRDefault="00C962F9" w:rsidP="005169B6">
                  <w:pPr>
                    <w:numPr>
                      <w:ilvl w:val="0"/>
                      <w:numId w:val="4"/>
                    </w:numPr>
                    <w:ind w:hanging="359"/>
                    <w:contextualSpacing/>
                  </w:pPr>
                  <w:r>
                    <w:t>Visual Studio</w:t>
                  </w:r>
                </w:p>
                <w:p w14:paraId="2006B80E" w14:textId="25369BC4" w:rsidR="00C962F9" w:rsidRDefault="00C962F9" w:rsidP="005169B6">
                  <w:pPr>
                    <w:numPr>
                      <w:ilvl w:val="0"/>
                      <w:numId w:val="4"/>
                    </w:numPr>
                    <w:ind w:hanging="359"/>
                    <w:contextualSpacing/>
                  </w:pPr>
                  <w:r>
                    <w:t>IntelliJ</w:t>
                  </w:r>
                </w:p>
              </w:tc>
            </w:tr>
          </w:tbl>
          <w:p w14:paraId="0869D1A3" w14:textId="77777777" w:rsidR="00520653" w:rsidRDefault="00520653"/>
        </w:tc>
      </w:tr>
    </w:tbl>
    <w:p w14:paraId="00FEF878" w14:textId="53B21DA3" w:rsidR="00233F79" w:rsidRPr="00520653" w:rsidRDefault="00233F79" w:rsidP="00520653"/>
    <w:sectPr w:rsidR="00233F79" w:rsidRPr="00520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8.6pt;height:18.6pt;visibility:visible;mso-wrap-style:square" o:bullet="t">
        <v:imagedata r:id="rId1" o:title=""/>
      </v:shape>
    </w:pict>
  </w:numPicBullet>
  <w:abstractNum w:abstractNumId="0" w15:restartNumberingAfterBreak="0">
    <w:nsid w:val="00000003"/>
    <w:multiLevelType w:val="hybridMultilevel"/>
    <w:tmpl w:val="00000003"/>
    <w:lvl w:ilvl="0" w:tplc="2F7862A6">
      <w:start w:val="1"/>
      <w:numFmt w:val="bullet"/>
      <w:lvlText w:val=""/>
      <w:lvlJc w:val="left"/>
      <w:pPr>
        <w:ind w:left="720" w:hanging="360"/>
      </w:pPr>
      <w:rPr>
        <w:rFonts w:ascii="Symbol" w:hAnsi="Symbol"/>
      </w:rPr>
    </w:lvl>
    <w:lvl w:ilvl="1" w:tplc="177432D0">
      <w:start w:val="1"/>
      <w:numFmt w:val="bullet"/>
      <w:lvlText w:val="o"/>
      <w:lvlJc w:val="left"/>
      <w:pPr>
        <w:tabs>
          <w:tab w:val="num" w:pos="1440"/>
        </w:tabs>
        <w:ind w:left="1440" w:hanging="360"/>
      </w:pPr>
      <w:rPr>
        <w:rFonts w:ascii="Courier New" w:hAnsi="Courier New"/>
      </w:rPr>
    </w:lvl>
    <w:lvl w:ilvl="2" w:tplc="D2F8109A">
      <w:start w:val="1"/>
      <w:numFmt w:val="bullet"/>
      <w:lvlText w:val=""/>
      <w:lvlJc w:val="left"/>
      <w:pPr>
        <w:tabs>
          <w:tab w:val="num" w:pos="2160"/>
        </w:tabs>
        <w:ind w:left="2160" w:hanging="360"/>
      </w:pPr>
      <w:rPr>
        <w:rFonts w:ascii="Wingdings" w:hAnsi="Wingdings"/>
      </w:rPr>
    </w:lvl>
    <w:lvl w:ilvl="3" w:tplc="42506F2C">
      <w:start w:val="1"/>
      <w:numFmt w:val="bullet"/>
      <w:lvlText w:val=""/>
      <w:lvlJc w:val="left"/>
      <w:pPr>
        <w:tabs>
          <w:tab w:val="num" w:pos="2880"/>
        </w:tabs>
        <w:ind w:left="2880" w:hanging="360"/>
      </w:pPr>
      <w:rPr>
        <w:rFonts w:ascii="Symbol" w:hAnsi="Symbol"/>
      </w:rPr>
    </w:lvl>
    <w:lvl w:ilvl="4" w:tplc="4560FF48">
      <w:start w:val="1"/>
      <w:numFmt w:val="bullet"/>
      <w:lvlText w:val="o"/>
      <w:lvlJc w:val="left"/>
      <w:pPr>
        <w:tabs>
          <w:tab w:val="num" w:pos="3600"/>
        </w:tabs>
        <w:ind w:left="3600" w:hanging="360"/>
      </w:pPr>
      <w:rPr>
        <w:rFonts w:ascii="Courier New" w:hAnsi="Courier New"/>
      </w:rPr>
    </w:lvl>
    <w:lvl w:ilvl="5" w:tplc="08920DCA">
      <w:start w:val="1"/>
      <w:numFmt w:val="bullet"/>
      <w:lvlText w:val=""/>
      <w:lvlJc w:val="left"/>
      <w:pPr>
        <w:tabs>
          <w:tab w:val="num" w:pos="4320"/>
        </w:tabs>
        <w:ind w:left="4320" w:hanging="360"/>
      </w:pPr>
      <w:rPr>
        <w:rFonts w:ascii="Wingdings" w:hAnsi="Wingdings"/>
      </w:rPr>
    </w:lvl>
    <w:lvl w:ilvl="6" w:tplc="43F445EA">
      <w:start w:val="1"/>
      <w:numFmt w:val="bullet"/>
      <w:lvlText w:val=""/>
      <w:lvlJc w:val="left"/>
      <w:pPr>
        <w:tabs>
          <w:tab w:val="num" w:pos="5040"/>
        </w:tabs>
        <w:ind w:left="5040" w:hanging="360"/>
      </w:pPr>
      <w:rPr>
        <w:rFonts w:ascii="Symbol" w:hAnsi="Symbol"/>
      </w:rPr>
    </w:lvl>
    <w:lvl w:ilvl="7" w:tplc="73FC1A3E">
      <w:start w:val="1"/>
      <w:numFmt w:val="bullet"/>
      <w:lvlText w:val="o"/>
      <w:lvlJc w:val="left"/>
      <w:pPr>
        <w:tabs>
          <w:tab w:val="num" w:pos="5760"/>
        </w:tabs>
        <w:ind w:left="5760" w:hanging="360"/>
      </w:pPr>
      <w:rPr>
        <w:rFonts w:ascii="Courier New" w:hAnsi="Courier New"/>
      </w:rPr>
    </w:lvl>
    <w:lvl w:ilvl="8" w:tplc="FBE8AB0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4"/>
    <w:multiLevelType w:val="hybridMultilevel"/>
    <w:tmpl w:val="00000004"/>
    <w:lvl w:ilvl="0" w:tplc="72163470">
      <w:start w:val="1"/>
      <w:numFmt w:val="bullet"/>
      <w:lvlText w:val=""/>
      <w:lvlJc w:val="left"/>
      <w:pPr>
        <w:ind w:left="720" w:hanging="360"/>
      </w:pPr>
      <w:rPr>
        <w:rFonts w:ascii="Symbol" w:hAnsi="Symbol"/>
      </w:rPr>
    </w:lvl>
    <w:lvl w:ilvl="1" w:tplc="2E90BF0E">
      <w:start w:val="1"/>
      <w:numFmt w:val="bullet"/>
      <w:lvlText w:val="o"/>
      <w:lvlJc w:val="left"/>
      <w:pPr>
        <w:tabs>
          <w:tab w:val="num" w:pos="1440"/>
        </w:tabs>
        <w:ind w:left="1440" w:hanging="360"/>
      </w:pPr>
      <w:rPr>
        <w:rFonts w:ascii="Courier New" w:hAnsi="Courier New"/>
      </w:rPr>
    </w:lvl>
    <w:lvl w:ilvl="2" w:tplc="2730AB80">
      <w:start w:val="1"/>
      <w:numFmt w:val="bullet"/>
      <w:lvlText w:val=""/>
      <w:lvlJc w:val="left"/>
      <w:pPr>
        <w:tabs>
          <w:tab w:val="num" w:pos="2160"/>
        </w:tabs>
        <w:ind w:left="2160" w:hanging="360"/>
      </w:pPr>
      <w:rPr>
        <w:rFonts w:ascii="Wingdings" w:hAnsi="Wingdings"/>
      </w:rPr>
    </w:lvl>
    <w:lvl w:ilvl="3" w:tplc="D3CCD8FA">
      <w:start w:val="1"/>
      <w:numFmt w:val="bullet"/>
      <w:lvlText w:val=""/>
      <w:lvlJc w:val="left"/>
      <w:pPr>
        <w:tabs>
          <w:tab w:val="num" w:pos="2880"/>
        </w:tabs>
        <w:ind w:left="2880" w:hanging="360"/>
      </w:pPr>
      <w:rPr>
        <w:rFonts w:ascii="Symbol" w:hAnsi="Symbol"/>
      </w:rPr>
    </w:lvl>
    <w:lvl w:ilvl="4" w:tplc="7C80BCC8">
      <w:start w:val="1"/>
      <w:numFmt w:val="bullet"/>
      <w:lvlText w:val="o"/>
      <w:lvlJc w:val="left"/>
      <w:pPr>
        <w:tabs>
          <w:tab w:val="num" w:pos="3600"/>
        </w:tabs>
        <w:ind w:left="3600" w:hanging="360"/>
      </w:pPr>
      <w:rPr>
        <w:rFonts w:ascii="Courier New" w:hAnsi="Courier New"/>
      </w:rPr>
    </w:lvl>
    <w:lvl w:ilvl="5" w:tplc="ED34822A">
      <w:start w:val="1"/>
      <w:numFmt w:val="bullet"/>
      <w:lvlText w:val=""/>
      <w:lvlJc w:val="left"/>
      <w:pPr>
        <w:tabs>
          <w:tab w:val="num" w:pos="4320"/>
        </w:tabs>
        <w:ind w:left="4320" w:hanging="360"/>
      </w:pPr>
      <w:rPr>
        <w:rFonts w:ascii="Wingdings" w:hAnsi="Wingdings"/>
      </w:rPr>
    </w:lvl>
    <w:lvl w:ilvl="6" w:tplc="1E40C3FE">
      <w:start w:val="1"/>
      <w:numFmt w:val="bullet"/>
      <w:lvlText w:val=""/>
      <w:lvlJc w:val="left"/>
      <w:pPr>
        <w:tabs>
          <w:tab w:val="num" w:pos="5040"/>
        </w:tabs>
        <w:ind w:left="5040" w:hanging="360"/>
      </w:pPr>
      <w:rPr>
        <w:rFonts w:ascii="Symbol" w:hAnsi="Symbol"/>
      </w:rPr>
    </w:lvl>
    <w:lvl w:ilvl="7" w:tplc="84264016">
      <w:start w:val="1"/>
      <w:numFmt w:val="bullet"/>
      <w:lvlText w:val="o"/>
      <w:lvlJc w:val="left"/>
      <w:pPr>
        <w:tabs>
          <w:tab w:val="num" w:pos="5760"/>
        </w:tabs>
        <w:ind w:left="5760" w:hanging="360"/>
      </w:pPr>
      <w:rPr>
        <w:rFonts w:ascii="Courier New" w:hAnsi="Courier New"/>
      </w:rPr>
    </w:lvl>
    <w:lvl w:ilvl="8" w:tplc="E012C55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5"/>
    <w:multiLevelType w:val="hybridMultilevel"/>
    <w:tmpl w:val="00000005"/>
    <w:lvl w:ilvl="0" w:tplc="2E1420CC">
      <w:start w:val="1"/>
      <w:numFmt w:val="bullet"/>
      <w:lvlText w:val=""/>
      <w:lvlJc w:val="left"/>
      <w:pPr>
        <w:ind w:left="720" w:hanging="360"/>
      </w:pPr>
      <w:rPr>
        <w:rFonts w:ascii="Symbol" w:hAnsi="Symbol"/>
      </w:rPr>
    </w:lvl>
    <w:lvl w:ilvl="1" w:tplc="9C1AF69C">
      <w:start w:val="1"/>
      <w:numFmt w:val="bullet"/>
      <w:lvlText w:val="o"/>
      <w:lvlJc w:val="left"/>
      <w:pPr>
        <w:tabs>
          <w:tab w:val="num" w:pos="1440"/>
        </w:tabs>
        <w:ind w:left="1440" w:hanging="360"/>
      </w:pPr>
      <w:rPr>
        <w:rFonts w:ascii="Courier New" w:hAnsi="Courier New"/>
      </w:rPr>
    </w:lvl>
    <w:lvl w:ilvl="2" w:tplc="5DBC6D0E">
      <w:start w:val="1"/>
      <w:numFmt w:val="bullet"/>
      <w:lvlText w:val=""/>
      <w:lvlJc w:val="left"/>
      <w:pPr>
        <w:tabs>
          <w:tab w:val="num" w:pos="2160"/>
        </w:tabs>
        <w:ind w:left="2160" w:hanging="360"/>
      </w:pPr>
      <w:rPr>
        <w:rFonts w:ascii="Wingdings" w:hAnsi="Wingdings"/>
      </w:rPr>
    </w:lvl>
    <w:lvl w:ilvl="3" w:tplc="36002850">
      <w:start w:val="1"/>
      <w:numFmt w:val="bullet"/>
      <w:lvlText w:val=""/>
      <w:lvlJc w:val="left"/>
      <w:pPr>
        <w:tabs>
          <w:tab w:val="num" w:pos="2880"/>
        </w:tabs>
        <w:ind w:left="2880" w:hanging="360"/>
      </w:pPr>
      <w:rPr>
        <w:rFonts w:ascii="Symbol" w:hAnsi="Symbol"/>
      </w:rPr>
    </w:lvl>
    <w:lvl w:ilvl="4" w:tplc="0284F1E8">
      <w:start w:val="1"/>
      <w:numFmt w:val="bullet"/>
      <w:lvlText w:val="o"/>
      <w:lvlJc w:val="left"/>
      <w:pPr>
        <w:tabs>
          <w:tab w:val="num" w:pos="3600"/>
        </w:tabs>
        <w:ind w:left="3600" w:hanging="360"/>
      </w:pPr>
      <w:rPr>
        <w:rFonts w:ascii="Courier New" w:hAnsi="Courier New"/>
      </w:rPr>
    </w:lvl>
    <w:lvl w:ilvl="5" w:tplc="079673DC">
      <w:start w:val="1"/>
      <w:numFmt w:val="bullet"/>
      <w:lvlText w:val=""/>
      <w:lvlJc w:val="left"/>
      <w:pPr>
        <w:tabs>
          <w:tab w:val="num" w:pos="4320"/>
        </w:tabs>
        <w:ind w:left="4320" w:hanging="360"/>
      </w:pPr>
      <w:rPr>
        <w:rFonts w:ascii="Wingdings" w:hAnsi="Wingdings"/>
      </w:rPr>
    </w:lvl>
    <w:lvl w:ilvl="6" w:tplc="6308AE3E">
      <w:start w:val="1"/>
      <w:numFmt w:val="bullet"/>
      <w:lvlText w:val=""/>
      <w:lvlJc w:val="left"/>
      <w:pPr>
        <w:tabs>
          <w:tab w:val="num" w:pos="5040"/>
        </w:tabs>
        <w:ind w:left="5040" w:hanging="360"/>
      </w:pPr>
      <w:rPr>
        <w:rFonts w:ascii="Symbol" w:hAnsi="Symbol"/>
      </w:rPr>
    </w:lvl>
    <w:lvl w:ilvl="7" w:tplc="1596805A">
      <w:start w:val="1"/>
      <w:numFmt w:val="bullet"/>
      <w:lvlText w:val="o"/>
      <w:lvlJc w:val="left"/>
      <w:pPr>
        <w:tabs>
          <w:tab w:val="num" w:pos="5760"/>
        </w:tabs>
        <w:ind w:left="5760" w:hanging="360"/>
      </w:pPr>
      <w:rPr>
        <w:rFonts w:ascii="Courier New" w:hAnsi="Courier New"/>
      </w:rPr>
    </w:lvl>
    <w:lvl w:ilvl="8" w:tplc="7CAAFE8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6"/>
    <w:multiLevelType w:val="hybridMultilevel"/>
    <w:tmpl w:val="00000006"/>
    <w:lvl w:ilvl="0" w:tplc="EAA8E0D2">
      <w:start w:val="1"/>
      <w:numFmt w:val="bullet"/>
      <w:lvlText w:val=""/>
      <w:lvlJc w:val="left"/>
      <w:pPr>
        <w:ind w:left="1323" w:hanging="360"/>
      </w:pPr>
      <w:rPr>
        <w:rFonts w:ascii="Symbol" w:hAnsi="Symbol"/>
      </w:rPr>
    </w:lvl>
    <w:lvl w:ilvl="1" w:tplc="954E4A34">
      <w:start w:val="1"/>
      <w:numFmt w:val="bullet"/>
      <w:lvlText w:val="o"/>
      <w:lvlJc w:val="left"/>
      <w:pPr>
        <w:tabs>
          <w:tab w:val="num" w:pos="2043"/>
        </w:tabs>
        <w:ind w:left="2043" w:hanging="360"/>
      </w:pPr>
      <w:rPr>
        <w:rFonts w:ascii="Courier New" w:hAnsi="Courier New"/>
      </w:rPr>
    </w:lvl>
    <w:lvl w:ilvl="2" w:tplc="14B6DE02">
      <w:start w:val="1"/>
      <w:numFmt w:val="bullet"/>
      <w:lvlText w:val=""/>
      <w:lvlJc w:val="left"/>
      <w:pPr>
        <w:tabs>
          <w:tab w:val="num" w:pos="2763"/>
        </w:tabs>
        <w:ind w:left="2763" w:hanging="360"/>
      </w:pPr>
      <w:rPr>
        <w:rFonts w:ascii="Wingdings" w:hAnsi="Wingdings"/>
      </w:rPr>
    </w:lvl>
    <w:lvl w:ilvl="3" w:tplc="A24EF310">
      <w:start w:val="1"/>
      <w:numFmt w:val="bullet"/>
      <w:lvlText w:val=""/>
      <w:lvlJc w:val="left"/>
      <w:pPr>
        <w:tabs>
          <w:tab w:val="num" w:pos="3483"/>
        </w:tabs>
        <w:ind w:left="3483" w:hanging="360"/>
      </w:pPr>
      <w:rPr>
        <w:rFonts w:ascii="Symbol" w:hAnsi="Symbol"/>
      </w:rPr>
    </w:lvl>
    <w:lvl w:ilvl="4" w:tplc="5D88A5EC">
      <w:start w:val="1"/>
      <w:numFmt w:val="bullet"/>
      <w:lvlText w:val="o"/>
      <w:lvlJc w:val="left"/>
      <w:pPr>
        <w:tabs>
          <w:tab w:val="num" w:pos="4203"/>
        </w:tabs>
        <w:ind w:left="4203" w:hanging="360"/>
      </w:pPr>
      <w:rPr>
        <w:rFonts w:ascii="Courier New" w:hAnsi="Courier New"/>
      </w:rPr>
    </w:lvl>
    <w:lvl w:ilvl="5" w:tplc="B908E870">
      <w:start w:val="1"/>
      <w:numFmt w:val="bullet"/>
      <w:lvlText w:val=""/>
      <w:lvlJc w:val="left"/>
      <w:pPr>
        <w:tabs>
          <w:tab w:val="num" w:pos="4923"/>
        </w:tabs>
        <w:ind w:left="4923" w:hanging="360"/>
      </w:pPr>
      <w:rPr>
        <w:rFonts w:ascii="Wingdings" w:hAnsi="Wingdings"/>
      </w:rPr>
    </w:lvl>
    <w:lvl w:ilvl="6" w:tplc="A1FCB07C">
      <w:start w:val="1"/>
      <w:numFmt w:val="bullet"/>
      <w:lvlText w:val=""/>
      <w:lvlJc w:val="left"/>
      <w:pPr>
        <w:tabs>
          <w:tab w:val="num" w:pos="5643"/>
        </w:tabs>
        <w:ind w:left="5643" w:hanging="360"/>
      </w:pPr>
      <w:rPr>
        <w:rFonts w:ascii="Symbol" w:hAnsi="Symbol"/>
      </w:rPr>
    </w:lvl>
    <w:lvl w:ilvl="7" w:tplc="12DE327E">
      <w:start w:val="1"/>
      <w:numFmt w:val="bullet"/>
      <w:lvlText w:val="o"/>
      <w:lvlJc w:val="left"/>
      <w:pPr>
        <w:tabs>
          <w:tab w:val="num" w:pos="6363"/>
        </w:tabs>
        <w:ind w:left="6363" w:hanging="360"/>
      </w:pPr>
      <w:rPr>
        <w:rFonts w:ascii="Courier New" w:hAnsi="Courier New"/>
      </w:rPr>
    </w:lvl>
    <w:lvl w:ilvl="8" w:tplc="53C88FDC">
      <w:start w:val="1"/>
      <w:numFmt w:val="bullet"/>
      <w:lvlText w:val=""/>
      <w:lvlJc w:val="left"/>
      <w:pPr>
        <w:tabs>
          <w:tab w:val="num" w:pos="7083"/>
        </w:tabs>
        <w:ind w:left="7083" w:hanging="360"/>
      </w:pPr>
      <w:rPr>
        <w:rFonts w:ascii="Wingdings" w:hAnsi="Wingdings"/>
      </w:rPr>
    </w:lvl>
  </w:abstractNum>
  <w:abstractNum w:abstractNumId="4" w15:restartNumberingAfterBreak="0">
    <w:nsid w:val="05A40E71"/>
    <w:multiLevelType w:val="multilevel"/>
    <w:tmpl w:val="4F0CD66A"/>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18C44CC3"/>
    <w:multiLevelType w:val="multilevel"/>
    <w:tmpl w:val="41FA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864CB"/>
    <w:multiLevelType w:val="multilevel"/>
    <w:tmpl w:val="F71C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17089"/>
    <w:multiLevelType w:val="singleLevel"/>
    <w:tmpl w:val="A6D47D94"/>
    <w:lvl w:ilvl="0">
      <w:numFmt w:val="none"/>
      <w:lvlText w:val="§"/>
      <w:legacy w:legacy="1" w:legacySpace="0" w:legacyIndent="360"/>
      <w:lvlJc w:val="left"/>
      <w:pPr>
        <w:ind w:left="0" w:firstLine="0"/>
      </w:pPr>
      <w:rPr>
        <w:rFonts w:ascii="Wingdings" w:hAnsi="Wingdings" w:hint="default"/>
        <w:color w:val="000000"/>
        <w:sz w:val="24"/>
      </w:rPr>
    </w:lvl>
  </w:abstractNum>
  <w:abstractNum w:abstractNumId="8" w15:restartNumberingAfterBreak="0">
    <w:nsid w:val="1CD96A68"/>
    <w:multiLevelType w:val="multilevel"/>
    <w:tmpl w:val="B7A26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86550F"/>
    <w:multiLevelType w:val="multilevel"/>
    <w:tmpl w:val="EEF4A5F2"/>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23C568B1"/>
    <w:multiLevelType w:val="multilevel"/>
    <w:tmpl w:val="2AEC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569C3"/>
    <w:multiLevelType w:val="hybridMultilevel"/>
    <w:tmpl w:val="69B6D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643D2E"/>
    <w:multiLevelType w:val="hybridMultilevel"/>
    <w:tmpl w:val="A98E2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AD10FA"/>
    <w:multiLevelType w:val="multilevel"/>
    <w:tmpl w:val="1556F21C"/>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32813527"/>
    <w:multiLevelType w:val="singleLevel"/>
    <w:tmpl w:val="A6D47D94"/>
    <w:lvl w:ilvl="0">
      <w:numFmt w:val="none"/>
      <w:lvlText w:val="§"/>
      <w:legacy w:legacy="1" w:legacySpace="0" w:legacyIndent="360"/>
      <w:lvlJc w:val="left"/>
      <w:pPr>
        <w:ind w:left="0" w:firstLine="0"/>
      </w:pPr>
      <w:rPr>
        <w:rFonts w:ascii="Wingdings" w:hAnsi="Wingdings" w:hint="default"/>
        <w:color w:val="000000"/>
        <w:sz w:val="24"/>
      </w:rPr>
    </w:lvl>
  </w:abstractNum>
  <w:abstractNum w:abstractNumId="15" w15:restartNumberingAfterBreak="0">
    <w:nsid w:val="37032F58"/>
    <w:multiLevelType w:val="multilevel"/>
    <w:tmpl w:val="206C3E86"/>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42992A4E"/>
    <w:multiLevelType w:val="multilevel"/>
    <w:tmpl w:val="7FE6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BC74CB"/>
    <w:multiLevelType w:val="multilevel"/>
    <w:tmpl w:val="AD2ACA2C"/>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56B65EC1"/>
    <w:multiLevelType w:val="multilevel"/>
    <w:tmpl w:val="C8C4A6EA"/>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5C8A5370"/>
    <w:multiLevelType w:val="multilevel"/>
    <w:tmpl w:val="54CC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237EF"/>
    <w:multiLevelType w:val="multilevel"/>
    <w:tmpl w:val="32460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6C2796"/>
    <w:multiLevelType w:val="multilevel"/>
    <w:tmpl w:val="A1FE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531186"/>
    <w:multiLevelType w:val="multilevel"/>
    <w:tmpl w:val="DC4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424EA5"/>
    <w:multiLevelType w:val="singleLevel"/>
    <w:tmpl w:val="A6D47D94"/>
    <w:lvl w:ilvl="0">
      <w:numFmt w:val="none"/>
      <w:lvlText w:val="§"/>
      <w:legacy w:legacy="1" w:legacySpace="0" w:legacyIndent="360"/>
      <w:lvlJc w:val="left"/>
      <w:pPr>
        <w:ind w:left="0" w:firstLine="0"/>
      </w:pPr>
      <w:rPr>
        <w:rFonts w:ascii="Wingdings" w:hAnsi="Wingdings" w:hint="default"/>
        <w:color w:val="000000"/>
        <w:sz w:val="24"/>
      </w:rPr>
    </w:lvl>
  </w:abstractNum>
  <w:abstractNum w:abstractNumId="24" w15:restartNumberingAfterBreak="0">
    <w:nsid w:val="71517E2B"/>
    <w:multiLevelType w:val="multilevel"/>
    <w:tmpl w:val="FF22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EC02C4"/>
    <w:multiLevelType w:val="multilevel"/>
    <w:tmpl w:val="963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495575"/>
    <w:multiLevelType w:val="multilevel"/>
    <w:tmpl w:val="7D6C0C82"/>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7" w15:restartNumberingAfterBreak="0">
    <w:nsid w:val="7E0027F3"/>
    <w:multiLevelType w:val="multilevel"/>
    <w:tmpl w:val="C3B6C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220405">
    <w:abstractNumId w:val="15"/>
  </w:num>
  <w:num w:numId="2" w16cid:durableId="43144306">
    <w:abstractNumId w:val="4"/>
  </w:num>
  <w:num w:numId="3" w16cid:durableId="795679850">
    <w:abstractNumId w:val="13"/>
  </w:num>
  <w:num w:numId="4" w16cid:durableId="1540704476">
    <w:abstractNumId w:val="18"/>
  </w:num>
  <w:num w:numId="5" w16cid:durableId="2113475649">
    <w:abstractNumId w:val="26"/>
  </w:num>
  <w:num w:numId="6" w16cid:durableId="1298562893">
    <w:abstractNumId w:val="9"/>
  </w:num>
  <w:num w:numId="7" w16cid:durableId="1394111762">
    <w:abstractNumId w:val="17"/>
  </w:num>
  <w:num w:numId="8" w16cid:durableId="1883978251">
    <w:abstractNumId w:val="0"/>
  </w:num>
  <w:num w:numId="9" w16cid:durableId="1923101002">
    <w:abstractNumId w:val="3"/>
  </w:num>
  <w:num w:numId="10" w16cid:durableId="141436345">
    <w:abstractNumId w:val="11"/>
  </w:num>
  <w:num w:numId="11" w16cid:durableId="1177157647">
    <w:abstractNumId w:val="14"/>
  </w:num>
  <w:num w:numId="12" w16cid:durableId="890463912">
    <w:abstractNumId w:val="1"/>
  </w:num>
  <w:num w:numId="13" w16cid:durableId="1581787793">
    <w:abstractNumId w:val="2"/>
  </w:num>
  <w:num w:numId="14" w16cid:durableId="196771134">
    <w:abstractNumId w:val="7"/>
  </w:num>
  <w:num w:numId="15" w16cid:durableId="1490558904">
    <w:abstractNumId w:val="23"/>
  </w:num>
  <w:num w:numId="16" w16cid:durableId="1412388793">
    <w:abstractNumId w:val="12"/>
  </w:num>
  <w:num w:numId="17" w16cid:durableId="1545633479">
    <w:abstractNumId w:val="6"/>
  </w:num>
  <w:num w:numId="18" w16cid:durableId="840586260">
    <w:abstractNumId w:val="19"/>
  </w:num>
  <w:num w:numId="19" w16cid:durableId="967005014">
    <w:abstractNumId w:val="22"/>
  </w:num>
  <w:num w:numId="20" w16cid:durableId="1272664401">
    <w:abstractNumId w:val="24"/>
  </w:num>
  <w:num w:numId="21" w16cid:durableId="2142452491">
    <w:abstractNumId w:val="25"/>
  </w:num>
  <w:num w:numId="22" w16cid:durableId="1049913114">
    <w:abstractNumId w:val="10"/>
  </w:num>
  <w:num w:numId="23" w16cid:durableId="1454976465">
    <w:abstractNumId w:val="5"/>
  </w:num>
  <w:num w:numId="24" w16cid:durableId="1762146322">
    <w:abstractNumId w:val="21"/>
  </w:num>
  <w:num w:numId="25" w16cid:durableId="2012414341">
    <w:abstractNumId w:val="8"/>
  </w:num>
  <w:num w:numId="26" w16cid:durableId="1061950458">
    <w:abstractNumId w:val="27"/>
  </w:num>
  <w:num w:numId="27" w16cid:durableId="190189897">
    <w:abstractNumId w:val="16"/>
  </w:num>
  <w:num w:numId="28" w16cid:durableId="10334591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649"/>
    <w:rsid w:val="00002B10"/>
    <w:rsid w:val="000076D0"/>
    <w:rsid w:val="00011604"/>
    <w:rsid w:val="00042A30"/>
    <w:rsid w:val="000A2515"/>
    <w:rsid w:val="000C654C"/>
    <w:rsid w:val="000C666D"/>
    <w:rsid w:val="000D07E9"/>
    <w:rsid w:val="000D336C"/>
    <w:rsid w:val="0010411D"/>
    <w:rsid w:val="00114684"/>
    <w:rsid w:val="00122A1F"/>
    <w:rsid w:val="00147706"/>
    <w:rsid w:val="001538E3"/>
    <w:rsid w:val="00163A50"/>
    <w:rsid w:val="00167E20"/>
    <w:rsid w:val="001E3A07"/>
    <w:rsid w:val="001F1158"/>
    <w:rsid w:val="002077A6"/>
    <w:rsid w:val="00233F79"/>
    <w:rsid w:val="002375F6"/>
    <w:rsid w:val="00292A0B"/>
    <w:rsid w:val="00294010"/>
    <w:rsid w:val="002A7A7D"/>
    <w:rsid w:val="002B2DFF"/>
    <w:rsid w:val="002C6C78"/>
    <w:rsid w:val="002E1DB7"/>
    <w:rsid w:val="00320479"/>
    <w:rsid w:val="00327727"/>
    <w:rsid w:val="00334CC1"/>
    <w:rsid w:val="00374488"/>
    <w:rsid w:val="003A2D37"/>
    <w:rsid w:val="003C168D"/>
    <w:rsid w:val="003C7020"/>
    <w:rsid w:val="003F241E"/>
    <w:rsid w:val="00414411"/>
    <w:rsid w:val="0041779A"/>
    <w:rsid w:val="004177FA"/>
    <w:rsid w:val="004260A6"/>
    <w:rsid w:val="00426C93"/>
    <w:rsid w:val="004301FE"/>
    <w:rsid w:val="004422B1"/>
    <w:rsid w:val="0044412A"/>
    <w:rsid w:val="00461F10"/>
    <w:rsid w:val="00470BD9"/>
    <w:rsid w:val="00492008"/>
    <w:rsid w:val="004C47B8"/>
    <w:rsid w:val="005169B6"/>
    <w:rsid w:val="005203E3"/>
    <w:rsid w:val="00520653"/>
    <w:rsid w:val="00527FDA"/>
    <w:rsid w:val="005319AD"/>
    <w:rsid w:val="005332BF"/>
    <w:rsid w:val="00537523"/>
    <w:rsid w:val="00561C2A"/>
    <w:rsid w:val="00565C06"/>
    <w:rsid w:val="00595843"/>
    <w:rsid w:val="005A08E4"/>
    <w:rsid w:val="005A3E66"/>
    <w:rsid w:val="005B63C5"/>
    <w:rsid w:val="00603A44"/>
    <w:rsid w:val="00647DD0"/>
    <w:rsid w:val="006633A5"/>
    <w:rsid w:val="00671972"/>
    <w:rsid w:val="00684064"/>
    <w:rsid w:val="00684649"/>
    <w:rsid w:val="00696E2B"/>
    <w:rsid w:val="006A5DDD"/>
    <w:rsid w:val="006B5E54"/>
    <w:rsid w:val="006C477D"/>
    <w:rsid w:val="006F51D2"/>
    <w:rsid w:val="00717328"/>
    <w:rsid w:val="00731C0A"/>
    <w:rsid w:val="0077493E"/>
    <w:rsid w:val="007B7BF3"/>
    <w:rsid w:val="007F1657"/>
    <w:rsid w:val="00800162"/>
    <w:rsid w:val="00812E82"/>
    <w:rsid w:val="00817AAB"/>
    <w:rsid w:val="00820EED"/>
    <w:rsid w:val="00831629"/>
    <w:rsid w:val="00836925"/>
    <w:rsid w:val="00847CE4"/>
    <w:rsid w:val="008506D0"/>
    <w:rsid w:val="008614FA"/>
    <w:rsid w:val="00880CB4"/>
    <w:rsid w:val="008A1675"/>
    <w:rsid w:val="008C6818"/>
    <w:rsid w:val="008D6883"/>
    <w:rsid w:val="008E07D2"/>
    <w:rsid w:val="008F1EA7"/>
    <w:rsid w:val="0091641E"/>
    <w:rsid w:val="00932634"/>
    <w:rsid w:val="00944A2D"/>
    <w:rsid w:val="00946E8F"/>
    <w:rsid w:val="009565B0"/>
    <w:rsid w:val="0095767D"/>
    <w:rsid w:val="00962556"/>
    <w:rsid w:val="009A4F20"/>
    <w:rsid w:val="009C4DE5"/>
    <w:rsid w:val="009E101C"/>
    <w:rsid w:val="009F1034"/>
    <w:rsid w:val="009F4C93"/>
    <w:rsid w:val="00A33A69"/>
    <w:rsid w:val="00A51ECE"/>
    <w:rsid w:val="00A52CE0"/>
    <w:rsid w:val="00A92904"/>
    <w:rsid w:val="00A9520F"/>
    <w:rsid w:val="00AC2858"/>
    <w:rsid w:val="00AD765A"/>
    <w:rsid w:val="00AD77A5"/>
    <w:rsid w:val="00AE6E14"/>
    <w:rsid w:val="00B10EE6"/>
    <w:rsid w:val="00B121D9"/>
    <w:rsid w:val="00B21723"/>
    <w:rsid w:val="00B22675"/>
    <w:rsid w:val="00B251CE"/>
    <w:rsid w:val="00B30A37"/>
    <w:rsid w:val="00B33F67"/>
    <w:rsid w:val="00B46566"/>
    <w:rsid w:val="00B468C9"/>
    <w:rsid w:val="00B472A4"/>
    <w:rsid w:val="00B5056E"/>
    <w:rsid w:val="00B54D4E"/>
    <w:rsid w:val="00B56E03"/>
    <w:rsid w:val="00B56F15"/>
    <w:rsid w:val="00B71917"/>
    <w:rsid w:val="00B74508"/>
    <w:rsid w:val="00B81D16"/>
    <w:rsid w:val="00B855AE"/>
    <w:rsid w:val="00B97878"/>
    <w:rsid w:val="00BA5BCA"/>
    <w:rsid w:val="00BB7810"/>
    <w:rsid w:val="00BC0267"/>
    <w:rsid w:val="00BD75B2"/>
    <w:rsid w:val="00C12724"/>
    <w:rsid w:val="00C25E53"/>
    <w:rsid w:val="00C30624"/>
    <w:rsid w:val="00C50C88"/>
    <w:rsid w:val="00C60988"/>
    <w:rsid w:val="00C715AF"/>
    <w:rsid w:val="00C75A27"/>
    <w:rsid w:val="00C8067C"/>
    <w:rsid w:val="00C962F9"/>
    <w:rsid w:val="00CA6AFC"/>
    <w:rsid w:val="00CB41DE"/>
    <w:rsid w:val="00CB6826"/>
    <w:rsid w:val="00CC5472"/>
    <w:rsid w:val="00CC7BE9"/>
    <w:rsid w:val="00CD40EC"/>
    <w:rsid w:val="00CD6FBD"/>
    <w:rsid w:val="00D26A9F"/>
    <w:rsid w:val="00D27764"/>
    <w:rsid w:val="00D30313"/>
    <w:rsid w:val="00D31D3F"/>
    <w:rsid w:val="00D70B9E"/>
    <w:rsid w:val="00D70D9D"/>
    <w:rsid w:val="00D73956"/>
    <w:rsid w:val="00DA6460"/>
    <w:rsid w:val="00DB4CF9"/>
    <w:rsid w:val="00DC759E"/>
    <w:rsid w:val="00DC7D87"/>
    <w:rsid w:val="00DD074C"/>
    <w:rsid w:val="00DE2298"/>
    <w:rsid w:val="00DE6145"/>
    <w:rsid w:val="00DE70C5"/>
    <w:rsid w:val="00E202D4"/>
    <w:rsid w:val="00E336AA"/>
    <w:rsid w:val="00E3451B"/>
    <w:rsid w:val="00E44D7D"/>
    <w:rsid w:val="00E45843"/>
    <w:rsid w:val="00E53899"/>
    <w:rsid w:val="00E61832"/>
    <w:rsid w:val="00E61CE2"/>
    <w:rsid w:val="00E77853"/>
    <w:rsid w:val="00E935D1"/>
    <w:rsid w:val="00E936B3"/>
    <w:rsid w:val="00EA32EE"/>
    <w:rsid w:val="00EC51A1"/>
    <w:rsid w:val="00EE4FCA"/>
    <w:rsid w:val="00F14926"/>
    <w:rsid w:val="00F16965"/>
    <w:rsid w:val="00F54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6382"/>
  <w15:chartTrackingRefBased/>
  <w15:docId w15:val="{B6C5E3C2-CD9C-4A86-B4AC-B5728C6B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653"/>
    <w:pPr>
      <w:spacing w:after="0" w:line="240" w:lineRule="auto"/>
    </w:pPr>
    <w:rPr>
      <w:rFonts w:ascii="Calibri" w:eastAsia="Calibri" w:hAnsi="Calibri" w:cs="Calibri"/>
      <w:color w:val="333333"/>
      <w:szCs w:val="20"/>
      <w:lang w:eastAsia="en-IN"/>
    </w:rPr>
  </w:style>
  <w:style w:type="paragraph" w:styleId="Heading1">
    <w:name w:val="heading 1"/>
    <w:basedOn w:val="Normal"/>
    <w:next w:val="Normal"/>
    <w:link w:val="Heading1Char"/>
    <w:uiPriority w:val="9"/>
    <w:qFormat/>
    <w:rsid w:val="0077493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4649"/>
    <w:pPr>
      <w:spacing w:before="100" w:beforeAutospacing="1" w:after="100" w:afterAutospacing="1"/>
    </w:pPr>
    <w:rPr>
      <w:rFonts w:ascii="Times New Roman" w:eastAsia="Times New Roman" w:hAnsi="Times New Roman" w:cs="Times New Roman"/>
      <w:sz w:val="24"/>
      <w:szCs w:val="24"/>
    </w:rPr>
  </w:style>
  <w:style w:type="table" w:customStyle="1" w:styleId="1">
    <w:name w:val="1"/>
    <w:basedOn w:val="TableNormal"/>
    <w:rsid w:val="00520653"/>
    <w:pPr>
      <w:spacing w:after="0" w:line="240" w:lineRule="auto"/>
    </w:pPr>
    <w:rPr>
      <w:rFonts w:ascii="Calibri" w:eastAsia="Calibri" w:hAnsi="Calibri" w:cs="Calibri"/>
      <w:color w:val="333333"/>
      <w:szCs w:val="20"/>
      <w:lang w:eastAsia="en-IN"/>
    </w:rPr>
    <w:tblPr>
      <w:tblStyleRowBandSize w:val="1"/>
      <w:tblStyleColBandSize w:val="1"/>
      <w:tblInd w:w="0" w:type="nil"/>
    </w:tblPr>
  </w:style>
  <w:style w:type="character" w:customStyle="1" w:styleId="span">
    <w:name w:val="span"/>
    <w:basedOn w:val="DefaultParagraphFont"/>
    <w:rsid w:val="00C60988"/>
    <w:rPr>
      <w:sz w:val="24"/>
      <w:szCs w:val="24"/>
      <w:bdr w:val="none" w:sz="0" w:space="0" w:color="auto"/>
      <w:vertAlign w:val="baseline"/>
    </w:rPr>
  </w:style>
  <w:style w:type="character" w:styleId="Hyperlink">
    <w:name w:val="Hyperlink"/>
    <w:basedOn w:val="DefaultParagraphFont"/>
    <w:uiPriority w:val="99"/>
    <w:unhideWhenUsed/>
    <w:rsid w:val="00836925"/>
    <w:rPr>
      <w:color w:val="0000FF"/>
      <w:u w:val="single"/>
    </w:rPr>
  </w:style>
  <w:style w:type="character" w:customStyle="1" w:styleId="spanjobtitle">
    <w:name w:val="span_jobtitle"/>
    <w:basedOn w:val="span"/>
    <w:rsid w:val="008E07D2"/>
    <w:rPr>
      <w:b/>
      <w:bCs/>
      <w:sz w:val="24"/>
      <w:szCs w:val="24"/>
      <w:bdr w:val="none" w:sz="0" w:space="0" w:color="auto"/>
      <w:vertAlign w:val="baseline"/>
    </w:rPr>
  </w:style>
  <w:style w:type="character" w:customStyle="1" w:styleId="spancompanyname">
    <w:name w:val="span_companyname"/>
    <w:basedOn w:val="span"/>
    <w:rsid w:val="008E07D2"/>
    <w:rPr>
      <w:b/>
      <w:bCs/>
      <w:sz w:val="24"/>
      <w:szCs w:val="24"/>
      <w:bdr w:val="none" w:sz="0" w:space="0" w:color="auto"/>
      <w:vertAlign w:val="baseline"/>
    </w:rPr>
  </w:style>
  <w:style w:type="paragraph" w:customStyle="1" w:styleId="ulli">
    <w:name w:val="ul_li"/>
    <w:basedOn w:val="Normal"/>
    <w:rsid w:val="00603A44"/>
    <w:pPr>
      <w:spacing w:line="240" w:lineRule="atLeast"/>
    </w:pPr>
    <w:rPr>
      <w:rFonts w:ascii="Times New Roman" w:eastAsia="Times New Roman" w:hAnsi="Times New Roman" w:cs="Times New Roman"/>
      <w:color w:val="auto"/>
      <w:sz w:val="24"/>
      <w:szCs w:val="24"/>
      <w:lang w:val="en-US" w:eastAsia="en-US"/>
    </w:rPr>
  </w:style>
  <w:style w:type="paragraph" w:customStyle="1" w:styleId="313">
    <w:name w:val="313"/>
    <w:basedOn w:val="Normal"/>
    <w:rsid w:val="009565B0"/>
    <w:pPr>
      <w:overflowPunct w:val="0"/>
      <w:autoSpaceDE w:val="0"/>
      <w:autoSpaceDN w:val="0"/>
      <w:adjustRightInd w:val="0"/>
    </w:pPr>
    <w:rPr>
      <w:rFonts w:ascii="Times New Roman" w:eastAsia="Times New Roman" w:hAnsi="Times New Roman" w:cs="Times New Roman"/>
      <w:color w:val="000000"/>
      <w:sz w:val="20"/>
      <w:lang w:val="en-US" w:eastAsia="en-US"/>
    </w:rPr>
  </w:style>
  <w:style w:type="paragraph" w:styleId="ListParagraph">
    <w:name w:val="List Paragraph"/>
    <w:basedOn w:val="Normal"/>
    <w:uiPriority w:val="34"/>
    <w:qFormat/>
    <w:rsid w:val="009565B0"/>
    <w:pPr>
      <w:ind w:left="720"/>
      <w:contextualSpacing/>
    </w:pPr>
  </w:style>
  <w:style w:type="paragraph" w:customStyle="1" w:styleId="296">
    <w:name w:val="296"/>
    <w:basedOn w:val="Normal"/>
    <w:rsid w:val="00B468C9"/>
    <w:pPr>
      <w:overflowPunct w:val="0"/>
      <w:autoSpaceDE w:val="0"/>
      <w:autoSpaceDN w:val="0"/>
      <w:adjustRightInd w:val="0"/>
    </w:pPr>
    <w:rPr>
      <w:rFonts w:ascii="Times New Roman" w:eastAsia="Times New Roman" w:hAnsi="Times New Roman" w:cs="Times New Roman"/>
      <w:color w:val="000000"/>
      <w:sz w:val="20"/>
      <w:lang w:val="en-US" w:eastAsia="en-US"/>
    </w:rPr>
  </w:style>
  <w:style w:type="character" w:styleId="UnresolvedMention">
    <w:name w:val="Unresolved Mention"/>
    <w:basedOn w:val="DefaultParagraphFont"/>
    <w:uiPriority w:val="99"/>
    <w:semiHidden/>
    <w:unhideWhenUsed/>
    <w:rsid w:val="00684064"/>
    <w:rPr>
      <w:color w:val="605E5C"/>
      <w:shd w:val="clear" w:color="auto" w:fill="E1DFDD"/>
    </w:rPr>
  </w:style>
  <w:style w:type="character" w:customStyle="1" w:styleId="Heading1Char">
    <w:name w:val="Heading 1 Char"/>
    <w:basedOn w:val="DefaultParagraphFont"/>
    <w:link w:val="Heading1"/>
    <w:uiPriority w:val="9"/>
    <w:rsid w:val="0077493E"/>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72">
      <w:bodyDiv w:val="1"/>
      <w:marLeft w:val="0"/>
      <w:marRight w:val="0"/>
      <w:marTop w:val="0"/>
      <w:marBottom w:val="0"/>
      <w:divBdr>
        <w:top w:val="none" w:sz="0" w:space="0" w:color="auto"/>
        <w:left w:val="none" w:sz="0" w:space="0" w:color="auto"/>
        <w:bottom w:val="none" w:sz="0" w:space="0" w:color="auto"/>
        <w:right w:val="none" w:sz="0" w:space="0" w:color="auto"/>
      </w:divBdr>
      <w:divsChild>
        <w:div w:id="731974446">
          <w:marLeft w:val="0"/>
          <w:marRight w:val="0"/>
          <w:marTop w:val="0"/>
          <w:marBottom w:val="0"/>
          <w:divBdr>
            <w:top w:val="none" w:sz="0" w:space="0" w:color="auto"/>
            <w:left w:val="none" w:sz="0" w:space="0" w:color="auto"/>
            <w:bottom w:val="none" w:sz="0" w:space="0" w:color="auto"/>
            <w:right w:val="none" w:sz="0" w:space="0" w:color="auto"/>
          </w:divBdr>
          <w:divsChild>
            <w:div w:id="1573614097">
              <w:marLeft w:val="0"/>
              <w:marRight w:val="0"/>
              <w:marTop w:val="0"/>
              <w:marBottom w:val="0"/>
              <w:divBdr>
                <w:top w:val="none" w:sz="0" w:space="0" w:color="auto"/>
                <w:left w:val="none" w:sz="0" w:space="0" w:color="auto"/>
                <w:bottom w:val="none" w:sz="0" w:space="0" w:color="auto"/>
                <w:right w:val="none" w:sz="0" w:space="0" w:color="auto"/>
              </w:divBdr>
              <w:divsChild>
                <w:div w:id="8614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772">
      <w:bodyDiv w:val="1"/>
      <w:marLeft w:val="0"/>
      <w:marRight w:val="0"/>
      <w:marTop w:val="0"/>
      <w:marBottom w:val="0"/>
      <w:divBdr>
        <w:top w:val="none" w:sz="0" w:space="0" w:color="auto"/>
        <w:left w:val="none" w:sz="0" w:space="0" w:color="auto"/>
        <w:bottom w:val="none" w:sz="0" w:space="0" w:color="auto"/>
        <w:right w:val="none" w:sz="0" w:space="0" w:color="auto"/>
      </w:divBdr>
    </w:div>
    <w:div w:id="48654696">
      <w:bodyDiv w:val="1"/>
      <w:marLeft w:val="0"/>
      <w:marRight w:val="0"/>
      <w:marTop w:val="0"/>
      <w:marBottom w:val="0"/>
      <w:divBdr>
        <w:top w:val="none" w:sz="0" w:space="0" w:color="auto"/>
        <w:left w:val="none" w:sz="0" w:space="0" w:color="auto"/>
        <w:bottom w:val="none" w:sz="0" w:space="0" w:color="auto"/>
        <w:right w:val="none" w:sz="0" w:space="0" w:color="auto"/>
      </w:divBdr>
    </w:div>
    <w:div w:id="122845804">
      <w:bodyDiv w:val="1"/>
      <w:marLeft w:val="0"/>
      <w:marRight w:val="0"/>
      <w:marTop w:val="0"/>
      <w:marBottom w:val="0"/>
      <w:divBdr>
        <w:top w:val="none" w:sz="0" w:space="0" w:color="auto"/>
        <w:left w:val="none" w:sz="0" w:space="0" w:color="auto"/>
        <w:bottom w:val="none" w:sz="0" w:space="0" w:color="auto"/>
        <w:right w:val="none" w:sz="0" w:space="0" w:color="auto"/>
      </w:divBdr>
      <w:divsChild>
        <w:div w:id="1051198071">
          <w:marLeft w:val="0"/>
          <w:marRight w:val="0"/>
          <w:marTop w:val="0"/>
          <w:marBottom w:val="0"/>
          <w:divBdr>
            <w:top w:val="none" w:sz="0" w:space="0" w:color="auto"/>
            <w:left w:val="none" w:sz="0" w:space="0" w:color="auto"/>
            <w:bottom w:val="none" w:sz="0" w:space="0" w:color="auto"/>
            <w:right w:val="none" w:sz="0" w:space="0" w:color="auto"/>
          </w:divBdr>
          <w:divsChild>
            <w:div w:id="829368521">
              <w:marLeft w:val="0"/>
              <w:marRight w:val="0"/>
              <w:marTop w:val="0"/>
              <w:marBottom w:val="0"/>
              <w:divBdr>
                <w:top w:val="none" w:sz="0" w:space="0" w:color="auto"/>
                <w:left w:val="none" w:sz="0" w:space="0" w:color="auto"/>
                <w:bottom w:val="none" w:sz="0" w:space="0" w:color="auto"/>
                <w:right w:val="none" w:sz="0" w:space="0" w:color="auto"/>
              </w:divBdr>
              <w:divsChild>
                <w:div w:id="15860023">
                  <w:marLeft w:val="0"/>
                  <w:marRight w:val="0"/>
                  <w:marTop w:val="0"/>
                  <w:marBottom w:val="0"/>
                  <w:divBdr>
                    <w:top w:val="none" w:sz="0" w:space="0" w:color="auto"/>
                    <w:left w:val="none" w:sz="0" w:space="0" w:color="auto"/>
                    <w:bottom w:val="none" w:sz="0" w:space="0" w:color="auto"/>
                    <w:right w:val="none" w:sz="0" w:space="0" w:color="auto"/>
                  </w:divBdr>
                  <w:divsChild>
                    <w:div w:id="10719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55159">
      <w:bodyDiv w:val="1"/>
      <w:marLeft w:val="0"/>
      <w:marRight w:val="0"/>
      <w:marTop w:val="0"/>
      <w:marBottom w:val="0"/>
      <w:divBdr>
        <w:top w:val="none" w:sz="0" w:space="0" w:color="auto"/>
        <w:left w:val="none" w:sz="0" w:space="0" w:color="auto"/>
        <w:bottom w:val="none" w:sz="0" w:space="0" w:color="auto"/>
        <w:right w:val="none" w:sz="0" w:space="0" w:color="auto"/>
      </w:divBdr>
    </w:div>
    <w:div w:id="199778918">
      <w:bodyDiv w:val="1"/>
      <w:marLeft w:val="0"/>
      <w:marRight w:val="0"/>
      <w:marTop w:val="0"/>
      <w:marBottom w:val="0"/>
      <w:divBdr>
        <w:top w:val="none" w:sz="0" w:space="0" w:color="auto"/>
        <w:left w:val="none" w:sz="0" w:space="0" w:color="auto"/>
        <w:bottom w:val="none" w:sz="0" w:space="0" w:color="auto"/>
        <w:right w:val="none" w:sz="0" w:space="0" w:color="auto"/>
      </w:divBdr>
      <w:divsChild>
        <w:div w:id="1185906063">
          <w:marLeft w:val="0"/>
          <w:marRight w:val="0"/>
          <w:marTop w:val="0"/>
          <w:marBottom w:val="0"/>
          <w:divBdr>
            <w:top w:val="none" w:sz="0" w:space="0" w:color="auto"/>
            <w:left w:val="none" w:sz="0" w:space="0" w:color="auto"/>
            <w:bottom w:val="none" w:sz="0" w:space="0" w:color="auto"/>
            <w:right w:val="none" w:sz="0" w:space="0" w:color="auto"/>
          </w:divBdr>
          <w:divsChild>
            <w:div w:id="869487287">
              <w:marLeft w:val="0"/>
              <w:marRight w:val="0"/>
              <w:marTop w:val="0"/>
              <w:marBottom w:val="0"/>
              <w:divBdr>
                <w:top w:val="none" w:sz="0" w:space="0" w:color="auto"/>
                <w:left w:val="none" w:sz="0" w:space="0" w:color="auto"/>
                <w:bottom w:val="none" w:sz="0" w:space="0" w:color="auto"/>
                <w:right w:val="none" w:sz="0" w:space="0" w:color="auto"/>
              </w:divBdr>
              <w:divsChild>
                <w:div w:id="848759149">
                  <w:marLeft w:val="0"/>
                  <w:marRight w:val="0"/>
                  <w:marTop w:val="0"/>
                  <w:marBottom w:val="0"/>
                  <w:divBdr>
                    <w:top w:val="none" w:sz="0" w:space="0" w:color="auto"/>
                    <w:left w:val="none" w:sz="0" w:space="0" w:color="auto"/>
                    <w:bottom w:val="none" w:sz="0" w:space="0" w:color="auto"/>
                    <w:right w:val="none" w:sz="0" w:space="0" w:color="auto"/>
                  </w:divBdr>
                  <w:divsChild>
                    <w:div w:id="5760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183745">
      <w:bodyDiv w:val="1"/>
      <w:marLeft w:val="0"/>
      <w:marRight w:val="0"/>
      <w:marTop w:val="0"/>
      <w:marBottom w:val="0"/>
      <w:divBdr>
        <w:top w:val="none" w:sz="0" w:space="0" w:color="auto"/>
        <w:left w:val="none" w:sz="0" w:space="0" w:color="auto"/>
        <w:bottom w:val="none" w:sz="0" w:space="0" w:color="auto"/>
        <w:right w:val="none" w:sz="0" w:space="0" w:color="auto"/>
      </w:divBdr>
      <w:divsChild>
        <w:div w:id="1544907687">
          <w:marLeft w:val="0"/>
          <w:marRight w:val="0"/>
          <w:marTop w:val="0"/>
          <w:marBottom w:val="0"/>
          <w:divBdr>
            <w:top w:val="none" w:sz="0" w:space="0" w:color="auto"/>
            <w:left w:val="none" w:sz="0" w:space="0" w:color="auto"/>
            <w:bottom w:val="none" w:sz="0" w:space="0" w:color="auto"/>
            <w:right w:val="none" w:sz="0" w:space="0" w:color="auto"/>
          </w:divBdr>
          <w:divsChild>
            <w:div w:id="772744203">
              <w:marLeft w:val="0"/>
              <w:marRight w:val="0"/>
              <w:marTop w:val="0"/>
              <w:marBottom w:val="0"/>
              <w:divBdr>
                <w:top w:val="none" w:sz="0" w:space="0" w:color="auto"/>
                <w:left w:val="none" w:sz="0" w:space="0" w:color="auto"/>
                <w:bottom w:val="none" w:sz="0" w:space="0" w:color="auto"/>
                <w:right w:val="none" w:sz="0" w:space="0" w:color="auto"/>
              </w:divBdr>
              <w:divsChild>
                <w:div w:id="1981643986">
                  <w:marLeft w:val="0"/>
                  <w:marRight w:val="0"/>
                  <w:marTop w:val="0"/>
                  <w:marBottom w:val="0"/>
                  <w:divBdr>
                    <w:top w:val="none" w:sz="0" w:space="0" w:color="auto"/>
                    <w:left w:val="none" w:sz="0" w:space="0" w:color="auto"/>
                    <w:bottom w:val="none" w:sz="0" w:space="0" w:color="auto"/>
                    <w:right w:val="none" w:sz="0" w:space="0" w:color="auto"/>
                  </w:divBdr>
                  <w:divsChild>
                    <w:div w:id="19299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98318">
      <w:bodyDiv w:val="1"/>
      <w:marLeft w:val="0"/>
      <w:marRight w:val="0"/>
      <w:marTop w:val="0"/>
      <w:marBottom w:val="0"/>
      <w:divBdr>
        <w:top w:val="none" w:sz="0" w:space="0" w:color="auto"/>
        <w:left w:val="none" w:sz="0" w:space="0" w:color="auto"/>
        <w:bottom w:val="none" w:sz="0" w:space="0" w:color="auto"/>
        <w:right w:val="none" w:sz="0" w:space="0" w:color="auto"/>
      </w:divBdr>
    </w:div>
    <w:div w:id="348609989">
      <w:bodyDiv w:val="1"/>
      <w:marLeft w:val="0"/>
      <w:marRight w:val="0"/>
      <w:marTop w:val="0"/>
      <w:marBottom w:val="0"/>
      <w:divBdr>
        <w:top w:val="none" w:sz="0" w:space="0" w:color="auto"/>
        <w:left w:val="none" w:sz="0" w:space="0" w:color="auto"/>
        <w:bottom w:val="none" w:sz="0" w:space="0" w:color="auto"/>
        <w:right w:val="none" w:sz="0" w:space="0" w:color="auto"/>
      </w:divBdr>
      <w:divsChild>
        <w:div w:id="185025027">
          <w:marLeft w:val="0"/>
          <w:marRight w:val="0"/>
          <w:marTop w:val="0"/>
          <w:marBottom w:val="0"/>
          <w:divBdr>
            <w:top w:val="none" w:sz="0" w:space="0" w:color="auto"/>
            <w:left w:val="none" w:sz="0" w:space="0" w:color="auto"/>
            <w:bottom w:val="none" w:sz="0" w:space="0" w:color="auto"/>
            <w:right w:val="none" w:sz="0" w:space="0" w:color="auto"/>
          </w:divBdr>
          <w:divsChild>
            <w:div w:id="543830810">
              <w:marLeft w:val="0"/>
              <w:marRight w:val="0"/>
              <w:marTop w:val="0"/>
              <w:marBottom w:val="0"/>
              <w:divBdr>
                <w:top w:val="none" w:sz="0" w:space="0" w:color="auto"/>
                <w:left w:val="none" w:sz="0" w:space="0" w:color="auto"/>
                <w:bottom w:val="none" w:sz="0" w:space="0" w:color="auto"/>
                <w:right w:val="none" w:sz="0" w:space="0" w:color="auto"/>
              </w:divBdr>
              <w:divsChild>
                <w:div w:id="1423261227">
                  <w:marLeft w:val="0"/>
                  <w:marRight w:val="0"/>
                  <w:marTop w:val="0"/>
                  <w:marBottom w:val="0"/>
                  <w:divBdr>
                    <w:top w:val="none" w:sz="0" w:space="0" w:color="auto"/>
                    <w:left w:val="none" w:sz="0" w:space="0" w:color="auto"/>
                    <w:bottom w:val="none" w:sz="0" w:space="0" w:color="auto"/>
                    <w:right w:val="none" w:sz="0" w:space="0" w:color="auto"/>
                  </w:divBdr>
                  <w:divsChild>
                    <w:div w:id="103115348">
                      <w:marLeft w:val="0"/>
                      <w:marRight w:val="0"/>
                      <w:marTop w:val="0"/>
                      <w:marBottom w:val="0"/>
                      <w:divBdr>
                        <w:top w:val="none" w:sz="0" w:space="0" w:color="auto"/>
                        <w:left w:val="none" w:sz="0" w:space="0" w:color="auto"/>
                        <w:bottom w:val="none" w:sz="0" w:space="0" w:color="auto"/>
                        <w:right w:val="none" w:sz="0" w:space="0" w:color="auto"/>
                      </w:divBdr>
                    </w:div>
                    <w:div w:id="19411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699258">
      <w:bodyDiv w:val="1"/>
      <w:marLeft w:val="0"/>
      <w:marRight w:val="0"/>
      <w:marTop w:val="0"/>
      <w:marBottom w:val="0"/>
      <w:divBdr>
        <w:top w:val="none" w:sz="0" w:space="0" w:color="auto"/>
        <w:left w:val="none" w:sz="0" w:space="0" w:color="auto"/>
        <w:bottom w:val="none" w:sz="0" w:space="0" w:color="auto"/>
        <w:right w:val="none" w:sz="0" w:space="0" w:color="auto"/>
      </w:divBdr>
    </w:div>
    <w:div w:id="607659312">
      <w:bodyDiv w:val="1"/>
      <w:marLeft w:val="0"/>
      <w:marRight w:val="0"/>
      <w:marTop w:val="0"/>
      <w:marBottom w:val="0"/>
      <w:divBdr>
        <w:top w:val="none" w:sz="0" w:space="0" w:color="auto"/>
        <w:left w:val="none" w:sz="0" w:space="0" w:color="auto"/>
        <w:bottom w:val="none" w:sz="0" w:space="0" w:color="auto"/>
        <w:right w:val="none" w:sz="0" w:space="0" w:color="auto"/>
      </w:divBdr>
      <w:divsChild>
        <w:div w:id="187987470">
          <w:marLeft w:val="0"/>
          <w:marRight w:val="0"/>
          <w:marTop w:val="0"/>
          <w:marBottom w:val="0"/>
          <w:divBdr>
            <w:top w:val="none" w:sz="0" w:space="0" w:color="auto"/>
            <w:left w:val="none" w:sz="0" w:space="0" w:color="auto"/>
            <w:bottom w:val="none" w:sz="0" w:space="0" w:color="auto"/>
            <w:right w:val="none" w:sz="0" w:space="0" w:color="auto"/>
          </w:divBdr>
          <w:divsChild>
            <w:div w:id="940382487">
              <w:marLeft w:val="0"/>
              <w:marRight w:val="0"/>
              <w:marTop w:val="0"/>
              <w:marBottom w:val="0"/>
              <w:divBdr>
                <w:top w:val="none" w:sz="0" w:space="0" w:color="auto"/>
                <w:left w:val="none" w:sz="0" w:space="0" w:color="auto"/>
                <w:bottom w:val="none" w:sz="0" w:space="0" w:color="auto"/>
                <w:right w:val="none" w:sz="0" w:space="0" w:color="auto"/>
              </w:divBdr>
              <w:divsChild>
                <w:div w:id="1670786276">
                  <w:marLeft w:val="0"/>
                  <w:marRight w:val="0"/>
                  <w:marTop w:val="0"/>
                  <w:marBottom w:val="0"/>
                  <w:divBdr>
                    <w:top w:val="none" w:sz="0" w:space="0" w:color="auto"/>
                    <w:left w:val="none" w:sz="0" w:space="0" w:color="auto"/>
                    <w:bottom w:val="none" w:sz="0" w:space="0" w:color="auto"/>
                    <w:right w:val="none" w:sz="0" w:space="0" w:color="auto"/>
                  </w:divBdr>
                </w:div>
              </w:divsChild>
            </w:div>
            <w:div w:id="1197086131">
              <w:marLeft w:val="0"/>
              <w:marRight w:val="0"/>
              <w:marTop w:val="0"/>
              <w:marBottom w:val="0"/>
              <w:divBdr>
                <w:top w:val="none" w:sz="0" w:space="0" w:color="auto"/>
                <w:left w:val="none" w:sz="0" w:space="0" w:color="auto"/>
                <w:bottom w:val="none" w:sz="0" w:space="0" w:color="auto"/>
                <w:right w:val="none" w:sz="0" w:space="0" w:color="auto"/>
              </w:divBdr>
              <w:divsChild>
                <w:div w:id="1994916779">
                  <w:marLeft w:val="0"/>
                  <w:marRight w:val="0"/>
                  <w:marTop w:val="0"/>
                  <w:marBottom w:val="0"/>
                  <w:divBdr>
                    <w:top w:val="none" w:sz="0" w:space="0" w:color="auto"/>
                    <w:left w:val="none" w:sz="0" w:space="0" w:color="auto"/>
                    <w:bottom w:val="none" w:sz="0" w:space="0" w:color="auto"/>
                    <w:right w:val="none" w:sz="0" w:space="0" w:color="auto"/>
                  </w:divBdr>
                </w:div>
              </w:divsChild>
            </w:div>
            <w:div w:id="2005086827">
              <w:marLeft w:val="0"/>
              <w:marRight w:val="0"/>
              <w:marTop w:val="0"/>
              <w:marBottom w:val="0"/>
              <w:divBdr>
                <w:top w:val="none" w:sz="0" w:space="0" w:color="auto"/>
                <w:left w:val="none" w:sz="0" w:space="0" w:color="auto"/>
                <w:bottom w:val="none" w:sz="0" w:space="0" w:color="auto"/>
                <w:right w:val="none" w:sz="0" w:space="0" w:color="auto"/>
              </w:divBdr>
              <w:divsChild>
                <w:div w:id="20464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42959">
      <w:bodyDiv w:val="1"/>
      <w:marLeft w:val="0"/>
      <w:marRight w:val="0"/>
      <w:marTop w:val="0"/>
      <w:marBottom w:val="0"/>
      <w:divBdr>
        <w:top w:val="none" w:sz="0" w:space="0" w:color="auto"/>
        <w:left w:val="none" w:sz="0" w:space="0" w:color="auto"/>
        <w:bottom w:val="none" w:sz="0" w:space="0" w:color="auto"/>
        <w:right w:val="none" w:sz="0" w:space="0" w:color="auto"/>
      </w:divBdr>
      <w:divsChild>
        <w:div w:id="498228872">
          <w:marLeft w:val="0"/>
          <w:marRight w:val="0"/>
          <w:marTop w:val="0"/>
          <w:marBottom w:val="0"/>
          <w:divBdr>
            <w:top w:val="none" w:sz="0" w:space="0" w:color="auto"/>
            <w:left w:val="none" w:sz="0" w:space="0" w:color="auto"/>
            <w:bottom w:val="none" w:sz="0" w:space="0" w:color="auto"/>
            <w:right w:val="none" w:sz="0" w:space="0" w:color="auto"/>
          </w:divBdr>
          <w:divsChild>
            <w:div w:id="399863223">
              <w:marLeft w:val="0"/>
              <w:marRight w:val="0"/>
              <w:marTop w:val="0"/>
              <w:marBottom w:val="0"/>
              <w:divBdr>
                <w:top w:val="none" w:sz="0" w:space="0" w:color="auto"/>
                <w:left w:val="none" w:sz="0" w:space="0" w:color="auto"/>
                <w:bottom w:val="none" w:sz="0" w:space="0" w:color="auto"/>
                <w:right w:val="none" w:sz="0" w:space="0" w:color="auto"/>
              </w:divBdr>
              <w:divsChild>
                <w:div w:id="891573988">
                  <w:marLeft w:val="0"/>
                  <w:marRight w:val="0"/>
                  <w:marTop w:val="0"/>
                  <w:marBottom w:val="0"/>
                  <w:divBdr>
                    <w:top w:val="none" w:sz="0" w:space="0" w:color="auto"/>
                    <w:left w:val="none" w:sz="0" w:space="0" w:color="auto"/>
                    <w:bottom w:val="none" w:sz="0" w:space="0" w:color="auto"/>
                    <w:right w:val="none" w:sz="0" w:space="0" w:color="auto"/>
                  </w:divBdr>
                  <w:divsChild>
                    <w:div w:id="8921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926592">
      <w:bodyDiv w:val="1"/>
      <w:marLeft w:val="0"/>
      <w:marRight w:val="0"/>
      <w:marTop w:val="0"/>
      <w:marBottom w:val="0"/>
      <w:divBdr>
        <w:top w:val="none" w:sz="0" w:space="0" w:color="auto"/>
        <w:left w:val="none" w:sz="0" w:space="0" w:color="auto"/>
        <w:bottom w:val="none" w:sz="0" w:space="0" w:color="auto"/>
        <w:right w:val="none" w:sz="0" w:space="0" w:color="auto"/>
      </w:divBdr>
      <w:divsChild>
        <w:div w:id="1103183017">
          <w:marLeft w:val="0"/>
          <w:marRight w:val="0"/>
          <w:marTop w:val="0"/>
          <w:marBottom w:val="0"/>
          <w:divBdr>
            <w:top w:val="none" w:sz="0" w:space="0" w:color="auto"/>
            <w:left w:val="none" w:sz="0" w:space="0" w:color="auto"/>
            <w:bottom w:val="none" w:sz="0" w:space="0" w:color="auto"/>
            <w:right w:val="none" w:sz="0" w:space="0" w:color="auto"/>
          </w:divBdr>
          <w:divsChild>
            <w:div w:id="1110248617">
              <w:marLeft w:val="0"/>
              <w:marRight w:val="0"/>
              <w:marTop w:val="0"/>
              <w:marBottom w:val="0"/>
              <w:divBdr>
                <w:top w:val="none" w:sz="0" w:space="0" w:color="auto"/>
                <w:left w:val="none" w:sz="0" w:space="0" w:color="auto"/>
                <w:bottom w:val="none" w:sz="0" w:space="0" w:color="auto"/>
                <w:right w:val="none" w:sz="0" w:space="0" w:color="auto"/>
              </w:divBdr>
              <w:divsChild>
                <w:div w:id="440759799">
                  <w:marLeft w:val="0"/>
                  <w:marRight w:val="0"/>
                  <w:marTop w:val="0"/>
                  <w:marBottom w:val="0"/>
                  <w:divBdr>
                    <w:top w:val="none" w:sz="0" w:space="0" w:color="auto"/>
                    <w:left w:val="none" w:sz="0" w:space="0" w:color="auto"/>
                    <w:bottom w:val="none" w:sz="0" w:space="0" w:color="auto"/>
                    <w:right w:val="none" w:sz="0" w:space="0" w:color="auto"/>
                  </w:divBdr>
                  <w:divsChild>
                    <w:div w:id="9820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15297">
      <w:bodyDiv w:val="1"/>
      <w:marLeft w:val="0"/>
      <w:marRight w:val="0"/>
      <w:marTop w:val="0"/>
      <w:marBottom w:val="0"/>
      <w:divBdr>
        <w:top w:val="none" w:sz="0" w:space="0" w:color="auto"/>
        <w:left w:val="none" w:sz="0" w:space="0" w:color="auto"/>
        <w:bottom w:val="none" w:sz="0" w:space="0" w:color="auto"/>
        <w:right w:val="none" w:sz="0" w:space="0" w:color="auto"/>
      </w:divBdr>
    </w:div>
    <w:div w:id="847062823">
      <w:bodyDiv w:val="1"/>
      <w:marLeft w:val="0"/>
      <w:marRight w:val="0"/>
      <w:marTop w:val="0"/>
      <w:marBottom w:val="0"/>
      <w:divBdr>
        <w:top w:val="none" w:sz="0" w:space="0" w:color="auto"/>
        <w:left w:val="none" w:sz="0" w:space="0" w:color="auto"/>
        <w:bottom w:val="none" w:sz="0" w:space="0" w:color="auto"/>
        <w:right w:val="none" w:sz="0" w:space="0" w:color="auto"/>
      </w:divBdr>
    </w:div>
    <w:div w:id="1054625904">
      <w:bodyDiv w:val="1"/>
      <w:marLeft w:val="0"/>
      <w:marRight w:val="0"/>
      <w:marTop w:val="0"/>
      <w:marBottom w:val="0"/>
      <w:divBdr>
        <w:top w:val="none" w:sz="0" w:space="0" w:color="auto"/>
        <w:left w:val="none" w:sz="0" w:space="0" w:color="auto"/>
        <w:bottom w:val="none" w:sz="0" w:space="0" w:color="auto"/>
        <w:right w:val="none" w:sz="0" w:space="0" w:color="auto"/>
      </w:divBdr>
    </w:div>
    <w:div w:id="1073041984">
      <w:bodyDiv w:val="1"/>
      <w:marLeft w:val="0"/>
      <w:marRight w:val="0"/>
      <w:marTop w:val="0"/>
      <w:marBottom w:val="0"/>
      <w:divBdr>
        <w:top w:val="none" w:sz="0" w:space="0" w:color="auto"/>
        <w:left w:val="none" w:sz="0" w:space="0" w:color="auto"/>
        <w:bottom w:val="none" w:sz="0" w:space="0" w:color="auto"/>
        <w:right w:val="none" w:sz="0" w:space="0" w:color="auto"/>
      </w:divBdr>
    </w:div>
    <w:div w:id="1203130808">
      <w:bodyDiv w:val="1"/>
      <w:marLeft w:val="0"/>
      <w:marRight w:val="0"/>
      <w:marTop w:val="0"/>
      <w:marBottom w:val="0"/>
      <w:divBdr>
        <w:top w:val="none" w:sz="0" w:space="0" w:color="auto"/>
        <w:left w:val="none" w:sz="0" w:space="0" w:color="auto"/>
        <w:bottom w:val="none" w:sz="0" w:space="0" w:color="auto"/>
        <w:right w:val="none" w:sz="0" w:space="0" w:color="auto"/>
      </w:divBdr>
    </w:div>
    <w:div w:id="1207570486">
      <w:bodyDiv w:val="1"/>
      <w:marLeft w:val="0"/>
      <w:marRight w:val="0"/>
      <w:marTop w:val="0"/>
      <w:marBottom w:val="0"/>
      <w:divBdr>
        <w:top w:val="none" w:sz="0" w:space="0" w:color="auto"/>
        <w:left w:val="none" w:sz="0" w:space="0" w:color="auto"/>
        <w:bottom w:val="none" w:sz="0" w:space="0" w:color="auto"/>
        <w:right w:val="none" w:sz="0" w:space="0" w:color="auto"/>
      </w:divBdr>
      <w:divsChild>
        <w:div w:id="9188648">
          <w:marLeft w:val="0"/>
          <w:marRight w:val="0"/>
          <w:marTop w:val="0"/>
          <w:marBottom w:val="0"/>
          <w:divBdr>
            <w:top w:val="none" w:sz="0" w:space="0" w:color="auto"/>
            <w:left w:val="none" w:sz="0" w:space="0" w:color="auto"/>
            <w:bottom w:val="none" w:sz="0" w:space="0" w:color="auto"/>
            <w:right w:val="none" w:sz="0" w:space="0" w:color="auto"/>
          </w:divBdr>
          <w:divsChild>
            <w:div w:id="265038354">
              <w:marLeft w:val="0"/>
              <w:marRight w:val="0"/>
              <w:marTop w:val="0"/>
              <w:marBottom w:val="0"/>
              <w:divBdr>
                <w:top w:val="none" w:sz="0" w:space="0" w:color="auto"/>
                <w:left w:val="none" w:sz="0" w:space="0" w:color="auto"/>
                <w:bottom w:val="none" w:sz="0" w:space="0" w:color="auto"/>
                <w:right w:val="none" w:sz="0" w:space="0" w:color="auto"/>
              </w:divBdr>
              <w:divsChild>
                <w:div w:id="1377583839">
                  <w:marLeft w:val="0"/>
                  <w:marRight w:val="0"/>
                  <w:marTop w:val="0"/>
                  <w:marBottom w:val="0"/>
                  <w:divBdr>
                    <w:top w:val="none" w:sz="0" w:space="0" w:color="auto"/>
                    <w:left w:val="none" w:sz="0" w:space="0" w:color="auto"/>
                    <w:bottom w:val="none" w:sz="0" w:space="0" w:color="auto"/>
                    <w:right w:val="none" w:sz="0" w:space="0" w:color="auto"/>
                  </w:divBdr>
                  <w:divsChild>
                    <w:div w:id="15522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606653">
      <w:bodyDiv w:val="1"/>
      <w:marLeft w:val="0"/>
      <w:marRight w:val="0"/>
      <w:marTop w:val="0"/>
      <w:marBottom w:val="0"/>
      <w:divBdr>
        <w:top w:val="none" w:sz="0" w:space="0" w:color="auto"/>
        <w:left w:val="none" w:sz="0" w:space="0" w:color="auto"/>
        <w:bottom w:val="none" w:sz="0" w:space="0" w:color="auto"/>
        <w:right w:val="none" w:sz="0" w:space="0" w:color="auto"/>
      </w:divBdr>
    </w:div>
    <w:div w:id="1282105386">
      <w:bodyDiv w:val="1"/>
      <w:marLeft w:val="0"/>
      <w:marRight w:val="0"/>
      <w:marTop w:val="0"/>
      <w:marBottom w:val="0"/>
      <w:divBdr>
        <w:top w:val="none" w:sz="0" w:space="0" w:color="auto"/>
        <w:left w:val="none" w:sz="0" w:space="0" w:color="auto"/>
        <w:bottom w:val="none" w:sz="0" w:space="0" w:color="auto"/>
        <w:right w:val="none" w:sz="0" w:space="0" w:color="auto"/>
      </w:divBdr>
      <w:divsChild>
        <w:div w:id="1052532968">
          <w:marLeft w:val="0"/>
          <w:marRight w:val="0"/>
          <w:marTop w:val="0"/>
          <w:marBottom w:val="0"/>
          <w:divBdr>
            <w:top w:val="none" w:sz="0" w:space="0" w:color="auto"/>
            <w:left w:val="none" w:sz="0" w:space="0" w:color="auto"/>
            <w:bottom w:val="none" w:sz="0" w:space="0" w:color="auto"/>
            <w:right w:val="none" w:sz="0" w:space="0" w:color="auto"/>
          </w:divBdr>
          <w:divsChild>
            <w:div w:id="944118988">
              <w:marLeft w:val="0"/>
              <w:marRight w:val="0"/>
              <w:marTop w:val="0"/>
              <w:marBottom w:val="0"/>
              <w:divBdr>
                <w:top w:val="none" w:sz="0" w:space="0" w:color="auto"/>
                <w:left w:val="none" w:sz="0" w:space="0" w:color="auto"/>
                <w:bottom w:val="none" w:sz="0" w:space="0" w:color="auto"/>
                <w:right w:val="none" w:sz="0" w:space="0" w:color="auto"/>
              </w:divBdr>
              <w:divsChild>
                <w:div w:id="124398643">
                  <w:marLeft w:val="0"/>
                  <w:marRight w:val="0"/>
                  <w:marTop w:val="0"/>
                  <w:marBottom w:val="0"/>
                  <w:divBdr>
                    <w:top w:val="none" w:sz="0" w:space="0" w:color="auto"/>
                    <w:left w:val="none" w:sz="0" w:space="0" w:color="auto"/>
                    <w:bottom w:val="none" w:sz="0" w:space="0" w:color="auto"/>
                    <w:right w:val="none" w:sz="0" w:space="0" w:color="auto"/>
                  </w:divBdr>
                  <w:divsChild>
                    <w:div w:id="19378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9923">
      <w:bodyDiv w:val="1"/>
      <w:marLeft w:val="0"/>
      <w:marRight w:val="0"/>
      <w:marTop w:val="0"/>
      <w:marBottom w:val="0"/>
      <w:divBdr>
        <w:top w:val="none" w:sz="0" w:space="0" w:color="auto"/>
        <w:left w:val="none" w:sz="0" w:space="0" w:color="auto"/>
        <w:bottom w:val="none" w:sz="0" w:space="0" w:color="auto"/>
        <w:right w:val="none" w:sz="0" w:space="0" w:color="auto"/>
      </w:divBdr>
    </w:div>
    <w:div w:id="1520974009">
      <w:bodyDiv w:val="1"/>
      <w:marLeft w:val="0"/>
      <w:marRight w:val="0"/>
      <w:marTop w:val="0"/>
      <w:marBottom w:val="0"/>
      <w:divBdr>
        <w:top w:val="none" w:sz="0" w:space="0" w:color="auto"/>
        <w:left w:val="none" w:sz="0" w:space="0" w:color="auto"/>
        <w:bottom w:val="none" w:sz="0" w:space="0" w:color="auto"/>
        <w:right w:val="none" w:sz="0" w:space="0" w:color="auto"/>
      </w:divBdr>
    </w:div>
    <w:div w:id="1566188184">
      <w:bodyDiv w:val="1"/>
      <w:marLeft w:val="0"/>
      <w:marRight w:val="0"/>
      <w:marTop w:val="0"/>
      <w:marBottom w:val="0"/>
      <w:divBdr>
        <w:top w:val="none" w:sz="0" w:space="0" w:color="auto"/>
        <w:left w:val="none" w:sz="0" w:space="0" w:color="auto"/>
        <w:bottom w:val="none" w:sz="0" w:space="0" w:color="auto"/>
        <w:right w:val="none" w:sz="0" w:space="0" w:color="auto"/>
      </w:divBdr>
    </w:div>
    <w:div w:id="1626693496">
      <w:bodyDiv w:val="1"/>
      <w:marLeft w:val="0"/>
      <w:marRight w:val="0"/>
      <w:marTop w:val="0"/>
      <w:marBottom w:val="0"/>
      <w:divBdr>
        <w:top w:val="none" w:sz="0" w:space="0" w:color="auto"/>
        <w:left w:val="none" w:sz="0" w:space="0" w:color="auto"/>
        <w:bottom w:val="none" w:sz="0" w:space="0" w:color="auto"/>
        <w:right w:val="none" w:sz="0" w:space="0" w:color="auto"/>
      </w:divBdr>
    </w:div>
    <w:div w:id="1742293510">
      <w:bodyDiv w:val="1"/>
      <w:marLeft w:val="0"/>
      <w:marRight w:val="0"/>
      <w:marTop w:val="0"/>
      <w:marBottom w:val="0"/>
      <w:divBdr>
        <w:top w:val="none" w:sz="0" w:space="0" w:color="auto"/>
        <w:left w:val="none" w:sz="0" w:space="0" w:color="auto"/>
        <w:bottom w:val="none" w:sz="0" w:space="0" w:color="auto"/>
        <w:right w:val="none" w:sz="0" w:space="0" w:color="auto"/>
      </w:divBdr>
      <w:divsChild>
        <w:div w:id="679553213">
          <w:marLeft w:val="0"/>
          <w:marRight w:val="0"/>
          <w:marTop w:val="0"/>
          <w:marBottom w:val="0"/>
          <w:divBdr>
            <w:top w:val="none" w:sz="0" w:space="0" w:color="auto"/>
            <w:left w:val="none" w:sz="0" w:space="0" w:color="auto"/>
            <w:bottom w:val="none" w:sz="0" w:space="0" w:color="auto"/>
            <w:right w:val="none" w:sz="0" w:space="0" w:color="auto"/>
          </w:divBdr>
          <w:divsChild>
            <w:div w:id="1259947811">
              <w:marLeft w:val="0"/>
              <w:marRight w:val="0"/>
              <w:marTop w:val="0"/>
              <w:marBottom w:val="0"/>
              <w:divBdr>
                <w:top w:val="none" w:sz="0" w:space="0" w:color="auto"/>
                <w:left w:val="none" w:sz="0" w:space="0" w:color="auto"/>
                <w:bottom w:val="none" w:sz="0" w:space="0" w:color="auto"/>
                <w:right w:val="none" w:sz="0" w:space="0" w:color="auto"/>
              </w:divBdr>
              <w:divsChild>
                <w:div w:id="1235773829">
                  <w:marLeft w:val="0"/>
                  <w:marRight w:val="0"/>
                  <w:marTop w:val="0"/>
                  <w:marBottom w:val="0"/>
                  <w:divBdr>
                    <w:top w:val="none" w:sz="0" w:space="0" w:color="auto"/>
                    <w:left w:val="none" w:sz="0" w:space="0" w:color="auto"/>
                    <w:bottom w:val="none" w:sz="0" w:space="0" w:color="auto"/>
                    <w:right w:val="none" w:sz="0" w:space="0" w:color="auto"/>
                  </w:divBdr>
                  <w:divsChild>
                    <w:div w:id="9811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74951">
      <w:bodyDiv w:val="1"/>
      <w:marLeft w:val="0"/>
      <w:marRight w:val="0"/>
      <w:marTop w:val="0"/>
      <w:marBottom w:val="0"/>
      <w:divBdr>
        <w:top w:val="none" w:sz="0" w:space="0" w:color="auto"/>
        <w:left w:val="none" w:sz="0" w:space="0" w:color="auto"/>
        <w:bottom w:val="none" w:sz="0" w:space="0" w:color="auto"/>
        <w:right w:val="none" w:sz="0" w:space="0" w:color="auto"/>
      </w:divBdr>
    </w:div>
    <w:div w:id="1821118929">
      <w:bodyDiv w:val="1"/>
      <w:marLeft w:val="0"/>
      <w:marRight w:val="0"/>
      <w:marTop w:val="0"/>
      <w:marBottom w:val="0"/>
      <w:divBdr>
        <w:top w:val="none" w:sz="0" w:space="0" w:color="auto"/>
        <w:left w:val="none" w:sz="0" w:space="0" w:color="auto"/>
        <w:bottom w:val="none" w:sz="0" w:space="0" w:color="auto"/>
        <w:right w:val="none" w:sz="0" w:space="0" w:color="auto"/>
      </w:divBdr>
      <w:divsChild>
        <w:div w:id="1447311570">
          <w:marLeft w:val="0"/>
          <w:marRight w:val="0"/>
          <w:marTop w:val="0"/>
          <w:marBottom w:val="0"/>
          <w:divBdr>
            <w:top w:val="none" w:sz="0" w:space="0" w:color="auto"/>
            <w:left w:val="none" w:sz="0" w:space="0" w:color="auto"/>
            <w:bottom w:val="none" w:sz="0" w:space="0" w:color="auto"/>
            <w:right w:val="none" w:sz="0" w:space="0" w:color="auto"/>
          </w:divBdr>
          <w:divsChild>
            <w:div w:id="1957058024">
              <w:marLeft w:val="0"/>
              <w:marRight w:val="0"/>
              <w:marTop w:val="0"/>
              <w:marBottom w:val="0"/>
              <w:divBdr>
                <w:top w:val="none" w:sz="0" w:space="0" w:color="auto"/>
                <w:left w:val="none" w:sz="0" w:space="0" w:color="auto"/>
                <w:bottom w:val="none" w:sz="0" w:space="0" w:color="auto"/>
                <w:right w:val="none" w:sz="0" w:space="0" w:color="auto"/>
              </w:divBdr>
              <w:divsChild>
                <w:div w:id="603852827">
                  <w:marLeft w:val="0"/>
                  <w:marRight w:val="0"/>
                  <w:marTop w:val="0"/>
                  <w:marBottom w:val="0"/>
                  <w:divBdr>
                    <w:top w:val="none" w:sz="0" w:space="0" w:color="auto"/>
                    <w:left w:val="none" w:sz="0" w:space="0" w:color="auto"/>
                    <w:bottom w:val="none" w:sz="0" w:space="0" w:color="auto"/>
                    <w:right w:val="none" w:sz="0" w:space="0" w:color="auto"/>
                  </w:divBdr>
                  <w:divsChild>
                    <w:div w:id="6625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095106">
      <w:bodyDiv w:val="1"/>
      <w:marLeft w:val="0"/>
      <w:marRight w:val="0"/>
      <w:marTop w:val="0"/>
      <w:marBottom w:val="0"/>
      <w:divBdr>
        <w:top w:val="none" w:sz="0" w:space="0" w:color="auto"/>
        <w:left w:val="none" w:sz="0" w:space="0" w:color="auto"/>
        <w:bottom w:val="none" w:sz="0" w:space="0" w:color="auto"/>
        <w:right w:val="none" w:sz="0" w:space="0" w:color="auto"/>
      </w:divBdr>
      <w:divsChild>
        <w:div w:id="1778982793">
          <w:marLeft w:val="0"/>
          <w:marRight w:val="0"/>
          <w:marTop w:val="0"/>
          <w:marBottom w:val="0"/>
          <w:divBdr>
            <w:top w:val="none" w:sz="0" w:space="0" w:color="auto"/>
            <w:left w:val="none" w:sz="0" w:space="0" w:color="auto"/>
            <w:bottom w:val="none" w:sz="0" w:space="0" w:color="auto"/>
            <w:right w:val="none" w:sz="0" w:space="0" w:color="auto"/>
          </w:divBdr>
          <w:divsChild>
            <w:div w:id="513960019">
              <w:marLeft w:val="0"/>
              <w:marRight w:val="0"/>
              <w:marTop w:val="0"/>
              <w:marBottom w:val="0"/>
              <w:divBdr>
                <w:top w:val="none" w:sz="0" w:space="0" w:color="auto"/>
                <w:left w:val="none" w:sz="0" w:space="0" w:color="auto"/>
                <w:bottom w:val="none" w:sz="0" w:space="0" w:color="auto"/>
                <w:right w:val="none" w:sz="0" w:space="0" w:color="auto"/>
              </w:divBdr>
              <w:divsChild>
                <w:div w:id="56826272">
                  <w:marLeft w:val="0"/>
                  <w:marRight w:val="0"/>
                  <w:marTop w:val="0"/>
                  <w:marBottom w:val="0"/>
                  <w:divBdr>
                    <w:top w:val="none" w:sz="0" w:space="0" w:color="auto"/>
                    <w:left w:val="none" w:sz="0" w:space="0" w:color="auto"/>
                    <w:bottom w:val="none" w:sz="0" w:space="0" w:color="auto"/>
                    <w:right w:val="none" w:sz="0" w:space="0" w:color="auto"/>
                  </w:divBdr>
                  <w:divsChild>
                    <w:div w:id="18009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631876">
      <w:bodyDiv w:val="1"/>
      <w:marLeft w:val="0"/>
      <w:marRight w:val="0"/>
      <w:marTop w:val="0"/>
      <w:marBottom w:val="0"/>
      <w:divBdr>
        <w:top w:val="none" w:sz="0" w:space="0" w:color="auto"/>
        <w:left w:val="none" w:sz="0" w:space="0" w:color="auto"/>
        <w:bottom w:val="none" w:sz="0" w:space="0" w:color="auto"/>
        <w:right w:val="none" w:sz="0" w:space="0" w:color="auto"/>
      </w:divBdr>
    </w:div>
    <w:div w:id="1957178270">
      <w:bodyDiv w:val="1"/>
      <w:marLeft w:val="0"/>
      <w:marRight w:val="0"/>
      <w:marTop w:val="0"/>
      <w:marBottom w:val="0"/>
      <w:divBdr>
        <w:top w:val="none" w:sz="0" w:space="0" w:color="auto"/>
        <w:left w:val="none" w:sz="0" w:space="0" w:color="auto"/>
        <w:bottom w:val="none" w:sz="0" w:space="0" w:color="auto"/>
        <w:right w:val="none" w:sz="0" w:space="0" w:color="auto"/>
      </w:divBdr>
    </w:div>
    <w:div w:id="2027978246">
      <w:bodyDiv w:val="1"/>
      <w:marLeft w:val="0"/>
      <w:marRight w:val="0"/>
      <w:marTop w:val="0"/>
      <w:marBottom w:val="0"/>
      <w:divBdr>
        <w:top w:val="none" w:sz="0" w:space="0" w:color="auto"/>
        <w:left w:val="none" w:sz="0" w:space="0" w:color="auto"/>
        <w:bottom w:val="none" w:sz="0" w:space="0" w:color="auto"/>
        <w:right w:val="none" w:sz="0" w:space="0" w:color="auto"/>
      </w:divBdr>
    </w:div>
    <w:div w:id="2038507061">
      <w:bodyDiv w:val="1"/>
      <w:marLeft w:val="0"/>
      <w:marRight w:val="0"/>
      <w:marTop w:val="0"/>
      <w:marBottom w:val="0"/>
      <w:divBdr>
        <w:top w:val="none" w:sz="0" w:space="0" w:color="auto"/>
        <w:left w:val="none" w:sz="0" w:space="0" w:color="auto"/>
        <w:bottom w:val="none" w:sz="0" w:space="0" w:color="auto"/>
        <w:right w:val="none" w:sz="0" w:space="0" w:color="auto"/>
      </w:divBdr>
      <w:divsChild>
        <w:div w:id="492527025">
          <w:marLeft w:val="0"/>
          <w:marRight w:val="0"/>
          <w:marTop w:val="0"/>
          <w:marBottom w:val="0"/>
          <w:divBdr>
            <w:top w:val="none" w:sz="0" w:space="0" w:color="auto"/>
            <w:left w:val="none" w:sz="0" w:space="0" w:color="auto"/>
            <w:bottom w:val="none" w:sz="0" w:space="0" w:color="auto"/>
            <w:right w:val="none" w:sz="0" w:space="0" w:color="auto"/>
          </w:divBdr>
          <w:divsChild>
            <w:div w:id="857888274">
              <w:marLeft w:val="0"/>
              <w:marRight w:val="0"/>
              <w:marTop w:val="0"/>
              <w:marBottom w:val="0"/>
              <w:divBdr>
                <w:top w:val="none" w:sz="0" w:space="0" w:color="auto"/>
                <w:left w:val="none" w:sz="0" w:space="0" w:color="auto"/>
                <w:bottom w:val="none" w:sz="0" w:space="0" w:color="auto"/>
                <w:right w:val="none" w:sz="0" w:space="0" w:color="auto"/>
              </w:divBdr>
              <w:divsChild>
                <w:div w:id="999574471">
                  <w:marLeft w:val="0"/>
                  <w:marRight w:val="0"/>
                  <w:marTop w:val="0"/>
                  <w:marBottom w:val="0"/>
                  <w:divBdr>
                    <w:top w:val="none" w:sz="0" w:space="0" w:color="auto"/>
                    <w:left w:val="none" w:sz="0" w:space="0" w:color="auto"/>
                    <w:bottom w:val="none" w:sz="0" w:space="0" w:color="auto"/>
                    <w:right w:val="none" w:sz="0" w:space="0" w:color="auto"/>
                  </w:divBdr>
                  <w:divsChild>
                    <w:div w:id="1680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099786">
      <w:bodyDiv w:val="1"/>
      <w:marLeft w:val="0"/>
      <w:marRight w:val="0"/>
      <w:marTop w:val="0"/>
      <w:marBottom w:val="0"/>
      <w:divBdr>
        <w:top w:val="none" w:sz="0" w:space="0" w:color="auto"/>
        <w:left w:val="none" w:sz="0" w:space="0" w:color="auto"/>
        <w:bottom w:val="none" w:sz="0" w:space="0" w:color="auto"/>
        <w:right w:val="none" w:sz="0" w:space="0" w:color="auto"/>
      </w:divBdr>
    </w:div>
    <w:div w:id="2100442399">
      <w:bodyDiv w:val="1"/>
      <w:marLeft w:val="0"/>
      <w:marRight w:val="0"/>
      <w:marTop w:val="0"/>
      <w:marBottom w:val="0"/>
      <w:divBdr>
        <w:top w:val="none" w:sz="0" w:space="0" w:color="auto"/>
        <w:left w:val="none" w:sz="0" w:space="0" w:color="auto"/>
        <w:bottom w:val="none" w:sz="0" w:space="0" w:color="auto"/>
        <w:right w:val="none" w:sz="0" w:space="0" w:color="auto"/>
      </w:divBdr>
    </w:div>
    <w:div w:id="214481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linkedin.com/in/goelkun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4</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kumar</dc:creator>
  <cp:keywords/>
  <dc:description/>
  <cp:lastModifiedBy>Kunal Goel</cp:lastModifiedBy>
  <cp:revision>91</cp:revision>
  <dcterms:created xsi:type="dcterms:W3CDTF">2022-12-21T11:57:00Z</dcterms:created>
  <dcterms:modified xsi:type="dcterms:W3CDTF">2023-12-13T10:07:00Z</dcterms:modified>
</cp:coreProperties>
</file>