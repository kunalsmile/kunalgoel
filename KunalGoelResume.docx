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946EC" w14:textId="77777777" w:rsidR="00910D11" w:rsidRDefault="00910D11">
      <w:pPr>
        <w:pStyle w:val="BodyText"/>
        <w:rPr>
          <w:rFonts w:ascii="Times New Roman"/>
          <w:sz w:val="20"/>
        </w:rPr>
      </w:pPr>
    </w:p>
    <w:p w14:paraId="47D283DB" w14:textId="77777777" w:rsidR="00910D11" w:rsidRDefault="00910D11">
      <w:pPr>
        <w:pStyle w:val="BodyText"/>
        <w:rPr>
          <w:rFonts w:ascii="Times New Roman"/>
          <w:sz w:val="20"/>
        </w:rPr>
      </w:pPr>
    </w:p>
    <w:p w14:paraId="72194445" w14:textId="77777777" w:rsidR="00910D11" w:rsidRDefault="00910D11">
      <w:pPr>
        <w:pStyle w:val="BodyText"/>
        <w:spacing w:before="6"/>
        <w:rPr>
          <w:rFonts w:ascii="Times New Roman"/>
          <w:sz w:val="25"/>
        </w:rPr>
      </w:pPr>
    </w:p>
    <w:p w14:paraId="4E5CF17E" w14:textId="77777777" w:rsidR="00910D11" w:rsidRDefault="00910D11">
      <w:pPr>
        <w:rPr>
          <w:rFonts w:ascii="Times New Roman"/>
          <w:sz w:val="25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EA9544D" w14:textId="77777777" w:rsidR="00910D11" w:rsidRDefault="00000000">
      <w:pPr>
        <w:pStyle w:val="Title"/>
        <w:spacing w:line="206" w:lineRule="auto"/>
      </w:pPr>
      <w:r>
        <w:rPr>
          <w:color w:val="414142"/>
          <w:spacing w:val="20"/>
          <w:w w:val="65"/>
        </w:rPr>
        <w:t>KUNAL</w:t>
      </w:r>
      <w:r>
        <w:rPr>
          <w:color w:val="414142"/>
          <w:spacing w:val="-103"/>
          <w:w w:val="65"/>
        </w:rPr>
        <w:t xml:space="preserve"> </w:t>
      </w:r>
      <w:r>
        <w:rPr>
          <w:color w:val="414142"/>
          <w:spacing w:val="19"/>
          <w:w w:val="75"/>
        </w:rPr>
        <w:t>GOEL</w:t>
      </w:r>
    </w:p>
    <w:p w14:paraId="2113EC89" w14:textId="77777777" w:rsidR="00910D11" w:rsidRDefault="00000000">
      <w:pPr>
        <w:pStyle w:val="BodyText"/>
        <w:spacing w:before="13"/>
        <w:ind w:left="4181"/>
        <w:rPr>
          <w:rFonts w:ascii="Trebuchet MS"/>
        </w:rPr>
      </w:pPr>
      <w:r>
        <w:rPr>
          <w:rFonts w:ascii="Trebuchet MS"/>
          <w:color w:val="808183"/>
          <w:spacing w:val="12"/>
          <w:w w:val="65"/>
        </w:rPr>
        <w:t>ENGINEERING</w:t>
      </w:r>
      <w:r>
        <w:rPr>
          <w:rFonts w:ascii="Trebuchet MS"/>
          <w:color w:val="808183"/>
          <w:spacing w:val="50"/>
          <w:w w:val="65"/>
        </w:rPr>
        <w:t xml:space="preserve"> </w:t>
      </w:r>
      <w:r>
        <w:rPr>
          <w:rFonts w:ascii="Trebuchet MS"/>
          <w:color w:val="808183"/>
          <w:spacing w:val="12"/>
          <w:w w:val="65"/>
        </w:rPr>
        <w:t>MANAGER</w:t>
      </w:r>
    </w:p>
    <w:p w14:paraId="14660017" w14:textId="77777777" w:rsidR="00910D11" w:rsidRDefault="00000000">
      <w:pPr>
        <w:pStyle w:val="BodyText"/>
        <w:spacing w:before="3"/>
        <w:rPr>
          <w:rFonts w:ascii="Trebuchet MS"/>
          <w:sz w:val="14"/>
        </w:rPr>
      </w:pPr>
      <w:r>
        <w:br w:type="column"/>
      </w:r>
    </w:p>
    <w:p w14:paraId="281E2E4D" w14:textId="77777777" w:rsidR="00910D11" w:rsidRDefault="00000000">
      <w:pPr>
        <w:ind w:left="3145" w:right="114"/>
        <w:rPr>
          <w:sz w:val="15"/>
        </w:rPr>
      </w:pPr>
      <w:r>
        <w:rPr>
          <w:color w:val="767779"/>
          <w:w w:val="95"/>
          <w:sz w:val="15"/>
        </w:rPr>
        <w:t>Bangalore,</w:t>
      </w:r>
      <w:r>
        <w:rPr>
          <w:color w:val="767779"/>
          <w:spacing w:val="11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Karnataka,</w:t>
      </w:r>
      <w:r>
        <w:rPr>
          <w:color w:val="767779"/>
          <w:spacing w:val="12"/>
          <w:w w:val="95"/>
          <w:sz w:val="15"/>
        </w:rPr>
        <w:t xml:space="preserve"> </w:t>
      </w:r>
      <w:r>
        <w:rPr>
          <w:color w:val="767779"/>
          <w:w w:val="95"/>
          <w:sz w:val="15"/>
        </w:rPr>
        <w:t>Bangalore,</w:t>
      </w:r>
      <w:r>
        <w:rPr>
          <w:color w:val="767779"/>
          <w:spacing w:val="-42"/>
          <w:w w:val="95"/>
          <w:sz w:val="15"/>
        </w:rPr>
        <w:t xml:space="preserve"> </w:t>
      </w:r>
      <w:r>
        <w:rPr>
          <w:color w:val="767779"/>
          <w:sz w:val="15"/>
        </w:rPr>
        <w:t>560102,</w:t>
      </w:r>
      <w:r>
        <w:rPr>
          <w:color w:val="767779"/>
          <w:spacing w:val="-9"/>
          <w:sz w:val="15"/>
        </w:rPr>
        <w:t xml:space="preserve"> </w:t>
      </w:r>
      <w:r>
        <w:rPr>
          <w:color w:val="767779"/>
          <w:sz w:val="15"/>
        </w:rPr>
        <w:t>India</w:t>
      </w:r>
    </w:p>
    <w:p w14:paraId="28E2FF70" w14:textId="77777777" w:rsidR="00910D11" w:rsidRDefault="00910D11">
      <w:pPr>
        <w:pStyle w:val="BodyText"/>
        <w:spacing w:before="4"/>
        <w:rPr>
          <w:sz w:val="2"/>
        </w:rPr>
      </w:pPr>
    </w:p>
    <w:p w14:paraId="276E3FC2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6D46EB71">
          <v:group id="_x0000_s1082" style="width:131.15pt;height:.75pt;mso-position-horizontal-relative:char;mso-position-vertical-relative:line" coordsize="2623,15">
            <v:rect id="_x0000_s1083" style="position:absolute;width:2623;height:15" fillcolor="#e6e7e8" stroked="f"/>
            <w10:anchorlock/>
          </v:group>
        </w:pict>
      </w:r>
    </w:p>
    <w:p w14:paraId="4B90C7AC" w14:textId="77777777" w:rsidR="00910D11" w:rsidRDefault="00000000">
      <w:pPr>
        <w:spacing w:before="27"/>
        <w:ind w:left="2715"/>
        <w:rPr>
          <w:sz w:val="15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4C33719" wp14:editId="6025AD65">
            <wp:simplePos x="0" y="0"/>
            <wp:positionH relativeFrom="page">
              <wp:posOffset>5378361</wp:posOffset>
            </wp:positionH>
            <wp:positionV relativeFrom="paragraph">
              <wp:posOffset>-258847</wp:posOffset>
            </wp:positionV>
            <wp:extent cx="225642" cy="225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079EA70" wp14:editId="00239000">
            <wp:simplePos x="0" y="0"/>
            <wp:positionH relativeFrom="page">
              <wp:posOffset>5378361</wp:posOffset>
            </wp:positionH>
            <wp:positionV relativeFrom="paragraph">
              <wp:posOffset>293138</wp:posOffset>
            </wp:positionV>
            <wp:extent cx="225642" cy="2256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6F580426" wp14:editId="1EA40FD5">
            <wp:extent cx="225642" cy="22564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42" cy="2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color w:val="767779"/>
          <w:w w:val="105"/>
          <w:sz w:val="15"/>
        </w:rPr>
        <w:t>+919986010491</w:t>
      </w:r>
    </w:p>
    <w:p w14:paraId="0C48F54B" w14:textId="77777777" w:rsidR="00910D11" w:rsidRDefault="00910D11">
      <w:pPr>
        <w:pStyle w:val="BodyText"/>
        <w:spacing w:before="8"/>
        <w:rPr>
          <w:sz w:val="2"/>
        </w:rPr>
      </w:pPr>
    </w:p>
    <w:p w14:paraId="65F6EF9F" w14:textId="77777777" w:rsidR="00910D11" w:rsidRDefault="00000000">
      <w:pPr>
        <w:pStyle w:val="BodyText"/>
        <w:spacing w:line="20" w:lineRule="exact"/>
        <w:ind w:left="3148"/>
        <w:rPr>
          <w:sz w:val="2"/>
        </w:rPr>
      </w:pPr>
      <w:r>
        <w:rPr>
          <w:sz w:val="2"/>
        </w:rPr>
      </w:r>
      <w:r>
        <w:rPr>
          <w:sz w:val="2"/>
        </w:rPr>
        <w:pict w14:anchorId="7B0435D8">
          <v:group id="_x0000_s1080" style="width:131.15pt;height:.75pt;mso-position-horizontal-relative:char;mso-position-vertical-relative:line" coordsize="2623,15">
            <v:rect id="_x0000_s1081" style="position:absolute;width:2623;height:15" fillcolor="#e6e7e8" stroked="f"/>
            <w10:anchorlock/>
          </v:group>
        </w:pict>
      </w:r>
    </w:p>
    <w:p w14:paraId="1B815731" w14:textId="0A981D9E" w:rsidR="00F97A86" w:rsidRDefault="00F97A86" w:rsidP="004C4566">
      <w:pPr>
        <w:spacing w:before="115"/>
        <w:ind w:left="3145"/>
        <w:rPr>
          <w:sz w:val="15"/>
        </w:rPr>
        <w:sectPr w:rsidR="00F97A86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4" w:space="40"/>
            <w:col w:w="5906"/>
          </w:cols>
        </w:sectPr>
      </w:pPr>
      <w:hyperlink r:id="rId8">
        <w:r>
          <w:rPr>
            <w:color w:val="767779"/>
            <w:sz w:val="15"/>
          </w:rPr>
          <w:t>kunalsmile@gmail.com</w:t>
        </w:r>
      </w:hyperlink>
    </w:p>
    <w:p w14:paraId="4BFAB689" w14:textId="77777777" w:rsidR="00910D11" w:rsidRDefault="00910D11">
      <w:pPr>
        <w:pStyle w:val="BodyText"/>
        <w:rPr>
          <w:sz w:val="20"/>
        </w:rPr>
      </w:pPr>
    </w:p>
    <w:p w14:paraId="6C398766" w14:textId="77777777" w:rsidR="00910D11" w:rsidRDefault="00910D11">
      <w:pPr>
        <w:pStyle w:val="BodyText"/>
        <w:rPr>
          <w:sz w:val="20"/>
        </w:rPr>
      </w:pPr>
    </w:p>
    <w:p w14:paraId="760C47E4" w14:textId="77777777" w:rsidR="00910D11" w:rsidRDefault="00910D11">
      <w:pPr>
        <w:rPr>
          <w:sz w:val="2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502EEF23" w14:textId="77777777" w:rsidR="00910D11" w:rsidRDefault="00000000">
      <w:pPr>
        <w:pStyle w:val="Heading1"/>
        <w:spacing w:before="226"/>
      </w:pPr>
      <w:r>
        <w:rPr>
          <w:color w:val="E6E7E8"/>
          <w:w w:val="65"/>
        </w:rPr>
        <w:t>ABOUT</w:t>
      </w:r>
      <w:r>
        <w:rPr>
          <w:color w:val="E6E7E8"/>
          <w:spacing w:val="-4"/>
          <w:w w:val="65"/>
        </w:rPr>
        <w:t xml:space="preserve"> </w:t>
      </w:r>
      <w:r>
        <w:rPr>
          <w:color w:val="E6E7E8"/>
          <w:w w:val="65"/>
        </w:rPr>
        <w:t>ME</w:t>
      </w:r>
    </w:p>
    <w:p w14:paraId="3398EE8D" w14:textId="77777777" w:rsidR="00910D11" w:rsidRDefault="00910D11">
      <w:pPr>
        <w:pStyle w:val="BodyText"/>
        <w:rPr>
          <w:rFonts w:ascii="Trebuchet MS"/>
          <w:sz w:val="29"/>
        </w:rPr>
      </w:pPr>
    </w:p>
    <w:p w14:paraId="0D047317" w14:textId="025E7EDE" w:rsidR="00910D11" w:rsidRDefault="00000000">
      <w:pPr>
        <w:pStyle w:val="BodyText"/>
        <w:spacing w:line="280" w:lineRule="auto"/>
        <w:ind w:left="539" w:right="38"/>
      </w:pPr>
      <w:r>
        <w:rPr>
          <w:color w:val="E6E7E8"/>
        </w:rPr>
        <w:t>A</w:t>
      </w:r>
      <w:r>
        <w:rPr>
          <w:color w:val="E6E7E8"/>
          <w:spacing w:val="6"/>
        </w:rPr>
        <w:t xml:space="preserve"> </w:t>
      </w:r>
      <w:r>
        <w:rPr>
          <w:color w:val="E6E7E8"/>
        </w:rPr>
        <w:t>seasoned</w:t>
      </w:r>
      <w:r>
        <w:rPr>
          <w:color w:val="E6E7E8"/>
          <w:spacing w:val="13"/>
        </w:rPr>
        <w:t xml:space="preserve"> </w:t>
      </w:r>
      <w:r>
        <w:rPr>
          <w:color w:val="E6E7E8"/>
        </w:rPr>
        <w:t>Software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Development Manager with over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1</w:t>
      </w:r>
      <w:r w:rsidR="0036497E">
        <w:rPr>
          <w:color w:val="E6E7E8"/>
        </w:rPr>
        <w:t>8</w:t>
      </w:r>
      <w:r>
        <w:rPr>
          <w:color w:val="E6E7E8"/>
        </w:rPr>
        <w:t xml:space="preserve"> years of experience in the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realm of high-quality enterprise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application development and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management. Specialized in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ecommerce platforms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2"/>
        </w:rPr>
        <w:t>technologies,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I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have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a</w:t>
      </w:r>
      <w:r>
        <w:rPr>
          <w:color w:val="E6E7E8"/>
          <w:spacing w:val="-10"/>
        </w:rPr>
        <w:t xml:space="preserve"> </w:t>
      </w:r>
      <w:r>
        <w:rPr>
          <w:color w:val="E6E7E8"/>
          <w:spacing w:val="-1"/>
        </w:rPr>
        <w:t>proven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track</w:t>
      </w:r>
      <w:r>
        <w:rPr>
          <w:color w:val="E6E7E8"/>
          <w:spacing w:val="-53"/>
        </w:rPr>
        <w:t xml:space="preserve"> </w:t>
      </w:r>
      <w:r>
        <w:rPr>
          <w:color w:val="E6E7E8"/>
          <w:spacing w:val="-1"/>
        </w:rPr>
        <w:t xml:space="preserve">record </w:t>
      </w:r>
      <w:r>
        <w:rPr>
          <w:color w:val="E6E7E8"/>
        </w:rPr>
        <w:t>of leading and mentoring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high-performing teams. My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leadership is deﬁned by a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steadfast commitment to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delivering exceptional results,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making me an invaluable asset to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 xml:space="preserve">any </w:t>
      </w:r>
      <w:r>
        <w:rPr>
          <w:color w:val="E6E7E8"/>
        </w:rPr>
        <w:t>team seeking to elevate their</w:t>
      </w:r>
      <w:r>
        <w:rPr>
          <w:color w:val="E6E7E8"/>
          <w:spacing w:val="1"/>
        </w:rPr>
        <w:t xml:space="preserve"> </w:t>
      </w:r>
      <w:r>
        <w:rPr>
          <w:color w:val="E6E7E8"/>
        </w:rPr>
        <w:t>engineering projects to new</w:t>
      </w:r>
      <w:r>
        <w:rPr>
          <w:color w:val="E6E7E8"/>
          <w:spacing w:val="1"/>
        </w:rPr>
        <w:t xml:space="preserve"> </w:t>
      </w:r>
      <w:r>
        <w:rPr>
          <w:color w:val="E6E7E8"/>
          <w:spacing w:val="-1"/>
        </w:rPr>
        <w:t>heights</w:t>
      </w:r>
      <w:r>
        <w:rPr>
          <w:color w:val="E6E7E8"/>
          <w:spacing w:val="-11"/>
        </w:rPr>
        <w:t xml:space="preserve"> </w:t>
      </w:r>
      <w:r>
        <w:rPr>
          <w:color w:val="E6E7E8"/>
          <w:spacing w:val="-1"/>
        </w:rPr>
        <w:t>of</w:t>
      </w:r>
      <w:r>
        <w:rPr>
          <w:color w:val="E6E7E8"/>
          <w:spacing w:val="-14"/>
        </w:rPr>
        <w:t xml:space="preserve"> </w:t>
      </w:r>
      <w:r>
        <w:rPr>
          <w:color w:val="E6E7E8"/>
          <w:spacing w:val="-1"/>
        </w:rPr>
        <w:t>success.</w:t>
      </w:r>
    </w:p>
    <w:p w14:paraId="7EBFE0FD" w14:textId="77777777" w:rsidR="00910D11" w:rsidRDefault="00910D11">
      <w:pPr>
        <w:pStyle w:val="BodyText"/>
        <w:rPr>
          <w:sz w:val="22"/>
        </w:rPr>
      </w:pPr>
    </w:p>
    <w:p w14:paraId="22274D7D" w14:textId="77777777" w:rsidR="00910D11" w:rsidRDefault="00910D11">
      <w:pPr>
        <w:pStyle w:val="BodyText"/>
        <w:rPr>
          <w:sz w:val="22"/>
        </w:rPr>
      </w:pPr>
    </w:p>
    <w:p w14:paraId="58D46663" w14:textId="77777777" w:rsidR="00910D11" w:rsidRDefault="00000000">
      <w:pPr>
        <w:pStyle w:val="Heading1"/>
        <w:spacing w:before="138"/>
      </w:pPr>
      <w:r>
        <w:rPr>
          <w:color w:val="E6E7E8"/>
          <w:w w:val="80"/>
        </w:rPr>
        <w:t>SKILLS</w:t>
      </w:r>
    </w:p>
    <w:p w14:paraId="6768C3B9" w14:textId="77777777" w:rsidR="00910D11" w:rsidRDefault="00910D11">
      <w:pPr>
        <w:pStyle w:val="BodyText"/>
        <w:spacing w:before="7"/>
        <w:rPr>
          <w:rFonts w:ascii="Trebuchet MS"/>
          <w:sz w:val="27"/>
        </w:rPr>
      </w:pPr>
    </w:p>
    <w:p w14:paraId="39296F4B" w14:textId="77777777" w:rsidR="00910D11" w:rsidRDefault="00000000">
      <w:pPr>
        <w:ind w:left="539"/>
        <w:rPr>
          <w:sz w:val="15"/>
        </w:rPr>
      </w:pPr>
      <w:r>
        <w:rPr>
          <w:color w:val="FFFFFF"/>
          <w:w w:val="110"/>
          <w:sz w:val="15"/>
        </w:rPr>
        <w:t>JAVA</w:t>
      </w:r>
    </w:p>
    <w:p w14:paraId="059F56FB" w14:textId="77777777" w:rsidR="00910D11" w:rsidRDefault="00910D11">
      <w:pPr>
        <w:pStyle w:val="BodyText"/>
        <w:spacing w:before="6"/>
        <w:rPr>
          <w:sz w:val="23"/>
        </w:rPr>
      </w:pPr>
    </w:p>
    <w:p w14:paraId="4CD8A0A4" w14:textId="77777777" w:rsidR="00910D11" w:rsidRDefault="00000000">
      <w:pPr>
        <w:spacing w:line="616" w:lineRule="auto"/>
        <w:ind w:left="539" w:right="1902"/>
        <w:rPr>
          <w:sz w:val="15"/>
        </w:rPr>
      </w:pPr>
      <w:r>
        <w:rPr>
          <w:color w:val="FFFFFF"/>
          <w:w w:val="105"/>
          <w:sz w:val="15"/>
        </w:rPr>
        <w:t>.NET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pacing w:val="-2"/>
          <w:w w:val="105"/>
          <w:sz w:val="15"/>
        </w:rPr>
        <w:t>JAVASCRIPT</w:t>
      </w:r>
      <w:r>
        <w:rPr>
          <w:color w:val="FFFFFF"/>
          <w:spacing w:val="-47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NODEJS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POSTGRES</w:t>
      </w:r>
    </w:p>
    <w:p w14:paraId="2D979C08" w14:textId="77777777" w:rsidR="00910D11" w:rsidRDefault="00000000">
      <w:pPr>
        <w:pStyle w:val="BodyText"/>
        <w:spacing w:before="11"/>
        <w:rPr>
          <w:sz w:val="34"/>
        </w:rPr>
      </w:pPr>
      <w:r>
        <w:br w:type="column"/>
      </w:r>
    </w:p>
    <w:p w14:paraId="2C499A53" w14:textId="77777777" w:rsidR="00910D11" w:rsidRDefault="00000000">
      <w:pPr>
        <w:pStyle w:val="Heading1"/>
      </w:pPr>
      <w:r>
        <w:rPr>
          <w:color w:val="414142"/>
          <w:w w:val="65"/>
        </w:rPr>
        <w:t>WORK</w:t>
      </w:r>
      <w:r>
        <w:rPr>
          <w:color w:val="414142"/>
          <w:spacing w:val="6"/>
          <w:w w:val="65"/>
        </w:rPr>
        <w:t xml:space="preserve"> </w:t>
      </w:r>
      <w:r>
        <w:rPr>
          <w:color w:val="414142"/>
          <w:w w:val="65"/>
        </w:rPr>
        <w:t>EXPERIENCE</w:t>
      </w:r>
    </w:p>
    <w:p w14:paraId="1EB23D91" w14:textId="77777777" w:rsidR="00910D11" w:rsidRDefault="00910D11">
      <w:pPr>
        <w:pStyle w:val="BodyText"/>
        <w:spacing w:before="8"/>
        <w:rPr>
          <w:rFonts w:ascii="Trebuchet MS"/>
          <w:sz w:val="22"/>
        </w:rPr>
      </w:pPr>
    </w:p>
    <w:p w14:paraId="36F0AE3B" w14:textId="77777777" w:rsidR="00910D11" w:rsidRDefault="00000000">
      <w:pPr>
        <w:spacing w:before="1" w:line="300" w:lineRule="atLeast"/>
        <w:ind w:left="539" w:right="562"/>
        <w:rPr>
          <w:b/>
          <w:sz w:val="16"/>
        </w:rPr>
      </w:pPr>
      <w:r>
        <w:pict w14:anchorId="6B92A284">
          <v:rect id="_x0000_s1079" style="position:absolute;left:0;text-align:left;margin-left:209.05pt;margin-top:-8.35pt;width:367.95pt;height:.75pt;z-index:15730688;mso-position-horizontal-relative:page" fillcolor="#414142" stroked="f">
            <w10:wrap anchorx="page"/>
          </v:rect>
        </w:pict>
      </w: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4A58DD02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4E236BD2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Present</w:t>
      </w:r>
    </w:p>
    <w:p w14:paraId="3FEC25D0" w14:textId="77777777" w:rsidR="00910D11" w:rsidRDefault="00910D11">
      <w:pPr>
        <w:pStyle w:val="BodyText"/>
        <w:rPr>
          <w:sz w:val="20"/>
        </w:rPr>
      </w:pPr>
    </w:p>
    <w:p w14:paraId="61738430" w14:textId="77777777" w:rsidR="00910D11" w:rsidRDefault="00910D11">
      <w:pPr>
        <w:pStyle w:val="BodyText"/>
        <w:rPr>
          <w:sz w:val="20"/>
        </w:rPr>
      </w:pPr>
    </w:p>
    <w:p w14:paraId="27A3074C" w14:textId="77777777" w:rsidR="00910D11" w:rsidRDefault="00910D11">
      <w:pPr>
        <w:pStyle w:val="BodyText"/>
        <w:rPr>
          <w:sz w:val="20"/>
        </w:rPr>
      </w:pPr>
    </w:p>
    <w:p w14:paraId="345BAAA1" w14:textId="77777777" w:rsidR="00910D11" w:rsidRDefault="00910D11">
      <w:pPr>
        <w:pStyle w:val="BodyText"/>
        <w:rPr>
          <w:sz w:val="20"/>
        </w:rPr>
      </w:pPr>
    </w:p>
    <w:p w14:paraId="3BADA8EC" w14:textId="77777777" w:rsidR="00910D11" w:rsidRDefault="00910D11">
      <w:pPr>
        <w:pStyle w:val="BodyText"/>
        <w:rPr>
          <w:sz w:val="20"/>
        </w:rPr>
      </w:pPr>
    </w:p>
    <w:p w14:paraId="103635B0" w14:textId="77777777" w:rsidR="00910D11" w:rsidRDefault="00910D11">
      <w:pPr>
        <w:pStyle w:val="BodyText"/>
        <w:rPr>
          <w:sz w:val="20"/>
        </w:rPr>
      </w:pPr>
    </w:p>
    <w:p w14:paraId="0AB64D26" w14:textId="77777777" w:rsidR="00910D11" w:rsidRDefault="00910D11">
      <w:pPr>
        <w:pStyle w:val="BodyText"/>
        <w:rPr>
          <w:sz w:val="20"/>
        </w:rPr>
      </w:pPr>
    </w:p>
    <w:p w14:paraId="0EBA64BA" w14:textId="77777777" w:rsidR="00910D11" w:rsidRDefault="00910D11">
      <w:pPr>
        <w:pStyle w:val="BodyText"/>
        <w:rPr>
          <w:sz w:val="20"/>
        </w:rPr>
      </w:pPr>
    </w:p>
    <w:p w14:paraId="1FB6F6B5" w14:textId="77777777" w:rsidR="00910D11" w:rsidRDefault="00910D11">
      <w:pPr>
        <w:pStyle w:val="BodyText"/>
        <w:rPr>
          <w:sz w:val="20"/>
        </w:rPr>
      </w:pPr>
    </w:p>
    <w:p w14:paraId="49234E00" w14:textId="77777777" w:rsidR="00910D11" w:rsidRDefault="00910D11">
      <w:pPr>
        <w:pStyle w:val="BodyText"/>
        <w:rPr>
          <w:sz w:val="20"/>
        </w:rPr>
      </w:pPr>
    </w:p>
    <w:p w14:paraId="6A744471" w14:textId="77777777" w:rsidR="00910D11" w:rsidRDefault="00910D11">
      <w:pPr>
        <w:pStyle w:val="BodyText"/>
        <w:spacing w:before="11"/>
        <w:rPr>
          <w:sz w:val="25"/>
        </w:rPr>
      </w:pPr>
    </w:p>
    <w:p w14:paraId="09729937" w14:textId="77777777" w:rsidR="00910D11" w:rsidRDefault="00000000">
      <w:pPr>
        <w:spacing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C6C979E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3D014A90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Aug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2022</w:t>
      </w:r>
    </w:p>
    <w:p w14:paraId="759638B2" w14:textId="77777777" w:rsidR="00910D11" w:rsidRDefault="00910D11">
      <w:pPr>
        <w:pStyle w:val="BodyText"/>
        <w:rPr>
          <w:sz w:val="20"/>
        </w:rPr>
      </w:pPr>
    </w:p>
    <w:p w14:paraId="1F0A0252" w14:textId="77777777" w:rsidR="00910D11" w:rsidRDefault="00910D11">
      <w:pPr>
        <w:pStyle w:val="BodyText"/>
        <w:rPr>
          <w:sz w:val="20"/>
        </w:rPr>
      </w:pPr>
    </w:p>
    <w:p w14:paraId="5E07CECA" w14:textId="77777777" w:rsidR="00910D11" w:rsidRDefault="00910D11">
      <w:pPr>
        <w:pStyle w:val="BodyText"/>
        <w:rPr>
          <w:sz w:val="20"/>
        </w:rPr>
      </w:pPr>
    </w:p>
    <w:p w14:paraId="6C9514C4" w14:textId="77777777" w:rsidR="00910D11" w:rsidRDefault="00910D11">
      <w:pPr>
        <w:pStyle w:val="BodyText"/>
        <w:rPr>
          <w:sz w:val="20"/>
        </w:rPr>
      </w:pPr>
    </w:p>
    <w:p w14:paraId="2E4A86EF" w14:textId="77777777" w:rsidR="00910D11" w:rsidRDefault="00910D11">
      <w:pPr>
        <w:pStyle w:val="BodyText"/>
        <w:rPr>
          <w:sz w:val="20"/>
        </w:rPr>
      </w:pPr>
    </w:p>
    <w:p w14:paraId="7C274FAB" w14:textId="77777777" w:rsidR="00910D11" w:rsidRDefault="00000000">
      <w:pPr>
        <w:spacing w:before="172" w:line="300" w:lineRule="atLeast"/>
        <w:ind w:left="539" w:right="562"/>
        <w:rPr>
          <w:b/>
          <w:sz w:val="16"/>
        </w:rPr>
      </w:pPr>
      <w:r>
        <w:rPr>
          <w:b/>
          <w:color w:val="626366"/>
          <w:sz w:val="16"/>
        </w:rPr>
        <w:t>NEXTGEN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spacing w:val="-2"/>
          <w:sz w:val="16"/>
        </w:rPr>
        <w:t>HEALTHCARE</w:t>
      </w:r>
    </w:p>
    <w:p w14:paraId="0B2852F4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Bangalore</w:t>
      </w:r>
    </w:p>
    <w:p w14:paraId="2503099F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Oct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2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9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Aug</w:t>
      </w:r>
      <w:r>
        <w:rPr>
          <w:color w:val="808183"/>
          <w:spacing w:val="-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2014</w:t>
      </w:r>
    </w:p>
    <w:p w14:paraId="0094EE56" w14:textId="77777777" w:rsidR="00910D11" w:rsidRDefault="00000000">
      <w:pPr>
        <w:pStyle w:val="BodyText"/>
        <w:rPr>
          <w:sz w:val="22"/>
        </w:rPr>
      </w:pPr>
      <w:r>
        <w:br w:type="column"/>
      </w:r>
    </w:p>
    <w:p w14:paraId="6C87F6FD" w14:textId="77777777" w:rsidR="00910D11" w:rsidRDefault="00910D11">
      <w:pPr>
        <w:pStyle w:val="BodyText"/>
        <w:rPr>
          <w:sz w:val="22"/>
        </w:rPr>
      </w:pPr>
    </w:p>
    <w:p w14:paraId="371B2606" w14:textId="77777777" w:rsidR="00910D11" w:rsidRDefault="00910D11">
      <w:pPr>
        <w:pStyle w:val="BodyText"/>
        <w:rPr>
          <w:sz w:val="22"/>
        </w:rPr>
      </w:pPr>
    </w:p>
    <w:p w14:paraId="278E7897" w14:textId="77777777" w:rsidR="00910D11" w:rsidRDefault="00910D11">
      <w:pPr>
        <w:pStyle w:val="BodyText"/>
        <w:spacing w:before="1"/>
        <w:rPr>
          <w:sz w:val="21"/>
        </w:rPr>
      </w:pPr>
    </w:p>
    <w:p w14:paraId="1FB50C7A" w14:textId="77777777" w:rsidR="00910D11" w:rsidRDefault="00000000">
      <w:pPr>
        <w:pStyle w:val="Heading2"/>
      </w:pPr>
      <w:r>
        <w:rPr>
          <w:color w:val="626366"/>
          <w:w w:val="85"/>
        </w:rPr>
        <w:t>Engineering</w:t>
      </w:r>
      <w:r>
        <w:rPr>
          <w:color w:val="626366"/>
          <w:spacing w:val="23"/>
          <w:w w:val="85"/>
        </w:rPr>
        <w:t xml:space="preserve"> </w:t>
      </w:r>
      <w:r>
        <w:rPr>
          <w:color w:val="626366"/>
          <w:w w:val="85"/>
        </w:rPr>
        <w:t>Manager</w:t>
      </w:r>
    </w:p>
    <w:p w14:paraId="7FAC7311" w14:textId="36AD0566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185" w:firstLine="0"/>
        <w:rPr>
          <w:sz w:val="18"/>
        </w:rPr>
      </w:pPr>
      <w:r>
        <w:pict w14:anchorId="73719650">
          <v:group id="_x0000_s1071" style="position:absolute;left:0;text-align:left;margin-left:306.5pt;margin-top:-8.6pt;width:6.75pt;height:630.25pt;z-index:15731200;mso-position-horizontal-relative:page" coordorigin="6130,-172" coordsize="135,12605">
            <v:shape id="_x0000_s1078" style="position:absolute;left:6189;top:-158;width:15;height:12590" coordorigin="6190,-157" coordsize="15,12590" path="m6205,-157r-15,l6190,3544r,2443l6190,7756r,1993l6190,11518r,914l6205,12432r,-8888l6205,-157xe" fillcolor="#41414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6129;top:-173;width:135;height:135">
              <v:imagedata r:id="rId9" o:title=""/>
            </v:shape>
            <v:shape id="_x0000_s1076" type="#_x0000_t75" style="position:absolute;left:6129;top:3619;width:135;height:135">
              <v:imagedata r:id="rId9" o:title=""/>
            </v:shape>
            <v:shape id="_x0000_s1075" type="#_x0000_t75" style="position:absolute;left:6129;top:6062;width:135;height:135">
              <v:imagedata r:id="rId9" o:title=""/>
            </v:shape>
            <v:shape id="_x0000_s1074" type="#_x0000_t75" style="position:absolute;left:6129;top:7830;width:135;height:135">
              <v:imagedata r:id="rId9" o:title=""/>
            </v:shape>
            <v:shape id="_x0000_s1073" type="#_x0000_t75" style="position:absolute;left:6129;top:9824;width:135;height:135">
              <v:imagedata r:id="rId9" o:title=""/>
            </v:shape>
            <v:shape id="_x0000_s1072" type="#_x0000_t75" style="position:absolute;left:6129;top:11592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  <w:sz w:val="18"/>
        </w:rPr>
        <w:t>Le</w:t>
      </w:r>
      <w:r w:rsidR="004C4566">
        <w:rPr>
          <w:color w:val="808183"/>
          <w:spacing w:val="-1"/>
          <w:sz w:val="18"/>
        </w:rPr>
        <w:t>ading</w:t>
      </w:r>
      <w:r>
        <w:rPr>
          <w:color w:val="808183"/>
          <w:spacing w:val="-1"/>
          <w:sz w:val="18"/>
        </w:rPr>
        <w:t xml:space="preserve"> a team of 1</w:t>
      </w:r>
      <w:r w:rsidR="004C4566">
        <w:rPr>
          <w:color w:val="808183"/>
          <w:spacing w:val="-1"/>
          <w:sz w:val="18"/>
        </w:rPr>
        <w:t>4</w:t>
      </w:r>
      <w:r>
        <w:rPr>
          <w:color w:val="808183"/>
          <w:spacing w:val="-1"/>
          <w:sz w:val="18"/>
        </w:rPr>
        <w:t xml:space="preserve"> engineers</w:t>
      </w:r>
      <w:r>
        <w:rPr>
          <w:color w:val="808183"/>
          <w:sz w:val="18"/>
        </w:rPr>
        <w:t>, driving strategic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growth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operational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excellence.•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Expanded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team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capacity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meet escalating demands and complex project requirements.•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Championed innovation through Proof of Concept (POC)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initiatives, shaping a progressive product roadmap.• Partnered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with Product Managers and Architects to capitalize on emerging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business opportunities.• Mentored the team in agile sprint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planning and execution, ensuring adherence to deadlines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resolution of technical issues.• Fostered cross-functional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collaboration with Product, Support, Accounts,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Implementation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teams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to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enhance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project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outcomes.•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Oversaw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talent acquisition, goal setting, performance evaluations,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merit-based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rewards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within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engineering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team.</w:t>
      </w:r>
    </w:p>
    <w:p w14:paraId="15C74FB6" w14:textId="77777777" w:rsidR="00910D11" w:rsidRDefault="00910D11">
      <w:pPr>
        <w:pStyle w:val="BodyText"/>
        <w:rPr>
          <w:sz w:val="22"/>
        </w:rPr>
      </w:pPr>
    </w:p>
    <w:p w14:paraId="1A49A866" w14:textId="77777777" w:rsidR="00910D11" w:rsidRDefault="00910D11">
      <w:pPr>
        <w:pStyle w:val="BodyText"/>
        <w:spacing w:before="10"/>
      </w:pPr>
    </w:p>
    <w:p w14:paraId="16CE1C23" w14:textId="77777777" w:rsidR="00910D11" w:rsidRDefault="00000000">
      <w:pPr>
        <w:pStyle w:val="Heading2"/>
      </w:pPr>
      <w:r>
        <w:rPr>
          <w:color w:val="626366"/>
          <w:w w:val="85"/>
        </w:rPr>
        <w:t>Sr.</w:t>
      </w:r>
      <w:r>
        <w:rPr>
          <w:color w:val="626366"/>
          <w:spacing w:val="3"/>
          <w:w w:val="85"/>
        </w:rPr>
        <w:t xml:space="preserve"> </w:t>
      </w:r>
      <w:r>
        <w:rPr>
          <w:color w:val="626366"/>
          <w:w w:val="85"/>
        </w:rPr>
        <w:t>Staﬀ</w:t>
      </w:r>
      <w:r>
        <w:rPr>
          <w:color w:val="626366"/>
          <w:spacing w:val="1"/>
          <w:w w:val="85"/>
        </w:rPr>
        <w:t xml:space="preserve"> </w:t>
      </w:r>
      <w:r>
        <w:rPr>
          <w:color w:val="626366"/>
          <w:w w:val="85"/>
        </w:rPr>
        <w:t>Engineer</w:t>
      </w:r>
    </w:p>
    <w:p w14:paraId="7C1A1E56" w14:textId="4295D898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247" w:lineRule="auto"/>
        <w:ind w:right="130" w:firstLine="0"/>
        <w:rPr>
          <w:sz w:val="18"/>
        </w:rPr>
      </w:pPr>
      <w:r>
        <w:rPr>
          <w:color w:val="808183"/>
          <w:sz w:val="18"/>
        </w:rPr>
        <w:t>Spearheaded the CDR team as Product Architect, ensuring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critical support issues and AppSec vulnerabilities were resolved</w:t>
      </w:r>
      <w:r>
        <w:rPr>
          <w:color w:val="808183"/>
          <w:spacing w:val="1"/>
          <w:sz w:val="18"/>
        </w:rPr>
        <w:t xml:space="preserve"> </w:t>
      </w:r>
      <w:r w:rsidR="00771882">
        <w:rPr>
          <w:color w:val="808183"/>
          <w:sz w:val="18"/>
        </w:rPr>
        <w:t>eﬃciently. •</w:t>
      </w:r>
      <w:r>
        <w:rPr>
          <w:color w:val="808183"/>
          <w:sz w:val="18"/>
        </w:rPr>
        <w:t xml:space="preserve"> Provided expert mentorship to team members,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 xml:space="preserve">facilitating sprint </w:t>
      </w:r>
      <w:r w:rsidR="00FC7208">
        <w:rPr>
          <w:color w:val="808183"/>
          <w:sz w:val="18"/>
        </w:rPr>
        <w:t>deliverables,</w:t>
      </w:r>
      <w:r>
        <w:rPr>
          <w:color w:val="808183"/>
          <w:sz w:val="18"/>
        </w:rPr>
        <w:t xml:space="preserve"> and swiftly removing technical</w:t>
      </w:r>
      <w:r>
        <w:rPr>
          <w:color w:val="808183"/>
          <w:spacing w:val="1"/>
          <w:sz w:val="18"/>
        </w:rPr>
        <w:t xml:space="preserve"> </w:t>
      </w:r>
      <w:r w:rsidR="00FC7208">
        <w:rPr>
          <w:color w:val="808183"/>
          <w:sz w:val="18"/>
        </w:rPr>
        <w:t>roadblocks. •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Drove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diverse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product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and workﬂows, enhancing overall functionality and user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experience.</w:t>
      </w:r>
    </w:p>
    <w:p w14:paraId="110ACF38" w14:textId="77777777" w:rsidR="00910D11" w:rsidRDefault="00910D11">
      <w:pPr>
        <w:pStyle w:val="BodyText"/>
        <w:rPr>
          <w:sz w:val="22"/>
        </w:rPr>
      </w:pPr>
    </w:p>
    <w:p w14:paraId="66BC4220" w14:textId="77777777" w:rsidR="00910D11" w:rsidRDefault="00910D11">
      <w:pPr>
        <w:pStyle w:val="BodyText"/>
        <w:spacing w:before="4"/>
      </w:pPr>
    </w:p>
    <w:p w14:paraId="5F41BAF6" w14:textId="3EA5FF51" w:rsidR="00910D11" w:rsidRDefault="00000000">
      <w:pPr>
        <w:pStyle w:val="Heading2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6CFA1843" w14:textId="77777777" w:rsidR="008F53B0" w:rsidRPr="008F53B0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96" w:firstLine="0"/>
        <w:rPr>
          <w:sz w:val="18"/>
        </w:rPr>
      </w:pPr>
      <w:r>
        <w:rPr>
          <w:color w:val="808183"/>
          <w:sz w:val="18"/>
        </w:rPr>
        <w:t>Engineered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advanced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features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optimized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workﬂows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cutting-edge product.,</w:t>
      </w:r>
    </w:p>
    <w:p w14:paraId="77AE5A70" w14:textId="7B4A505E" w:rsidR="00910D11" w:rsidRDefault="00000000" w:rsidP="008F53B0">
      <w:pPr>
        <w:pStyle w:val="ListParagraph"/>
        <w:tabs>
          <w:tab w:val="left" w:pos="690"/>
        </w:tabs>
        <w:spacing w:line="247" w:lineRule="auto"/>
        <w:ind w:right="296"/>
        <w:rPr>
          <w:sz w:val="18"/>
        </w:rPr>
      </w:pPr>
      <w:r>
        <w:rPr>
          <w:color w:val="808183"/>
          <w:sz w:val="18"/>
        </w:rPr>
        <w:t>• Spearheaded secure data integration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with NextGen EHR, ensuring seamless and protected data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transfer.</w:t>
      </w:r>
    </w:p>
    <w:p w14:paraId="76D06A2E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308" w:space="334"/>
            <w:col w:w="2174" w:space="52"/>
            <w:col w:w="5792"/>
          </w:cols>
        </w:sectPr>
      </w:pPr>
    </w:p>
    <w:p w14:paraId="34864B57" w14:textId="77777777" w:rsidR="00910D11" w:rsidRDefault="00000000">
      <w:pPr>
        <w:spacing w:line="616" w:lineRule="auto"/>
        <w:ind w:left="539" w:right="28"/>
        <w:rPr>
          <w:sz w:val="15"/>
        </w:rPr>
      </w:pPr>
      <w:r>
        <w:rPr>
          <w:color w:val="FFFFFF"/>
          <w:sz w:val="15"/>
        </w:rPr>
        <w:t>SHELL SCRIPT</w:t>
      </w:r>
      <w:r>
        <w:rPr>
          <w:color w:val="FFFFFF"/>
          <w:spacing w:val="-44"/>
          <w:sz w:val="15"/>
        </w:rPr>
        <w:t xml:space="preserve"> </w:t>
      </w:r>
      <w:r>
        <w:rPr>
          <w:color w:val="FFFFFF"/>
          <w:sz w:val="15"/>
        </w:rPr>
        <w:t>SQL</w:t>
      </w:r>
    </w:p>
    <w:p w14:paraId="1F052059" w14:textId="77777777" w:rsidR="00910D11" w:rsidRDefault="00000000">
      <w:pPr>
        <w:spacing w:line="616" w:lineRule="auto"/>
        <w:ind w:left="539" w:right="304"/>
        <w:rPr>
          <w:sz w:val="15"/>
        </w:rPr>
      </w:pPr>
      <w:r>
        <w:rPr>
          <w:color w:val="FFFFFF"/>
          <w:w w:val="105"/>
          <w:sz w:val="15"/>
        </w:rPr>
        <w:t>UNIX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AWS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ANGULAR</w:t>
      </w:r>
    </w:p>
    <w:p w14:paraId="22B6C4B6" w14:textId="77777777" w:rsidR="00910D11" w:rsidRDefault="00000000">
      <w:pPr>
        <w:pStyle w:val="BodyText"/>
        <w:spacing w:before="5"/>
        <w:rPr>
          <w:sz w:val="17"/>
        </w:rPr>
      </w:pPr>
      <w:r>
        <w:br w:type="column"/>
      </w:r>
    </w:p>
    <w:p w14:paraId="58A52D71" w14:textId="77777777" w:rsidR="00910D11" w:rsidRDefault="00000000">
      <w:pPr>
        <w:spacing w:line="300" w:lineRule="atLeast"/>
        <w:ind w:left="539"/>
        <w:rPr>
          <w:b/>
          <w:sz w:val="16"/>
        </w:rPr>
      </w:pPr>
      <w:r>
        <w:rPr>
          <w:b/>
          <w:color w:val="626366"/>
          <w:sz w:val="16"/>
        </w:rPr>
        <w:t>HEXAWARE</w:t>
      </w:r>
      <w:r>
        <w:rPr>
          <w:b/>
          <w:color w:val="626366"/>
          <w:spacing w:val="1"/>
          <w:sz w:val="16"/>
        </w:rPr>
        <w:t xml:space="preserve"> </w:t>
      </w:r>
      <w:r>
        <w:rPr>
          <w:b/>
          <w:color w:val="626366"/>
          <w:w w:val="95"/>
          <w:sz w:val="16"/>
        </w:rPr>
        <w:t>TECHNOLOGIES</w:t>
      </w:r>
    </w:p>
    <w:p w14:paraId="53CD3226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209BD71" w14:textId="77777777" w:rsidR="00910D11" w:rsidRDefault="00000000">
      <w:pPr>
        <w:spacing w:before="16"/>
        <w:ind w:left="539"/>
        <w:rPr>
          <w:sz w:val="16"/>
        </w:rPr>
      </w:pPr>
      <w:r>
        <w:rPr>
          <w:color w:val="808183"/>
          <w:w w:val="105"/>
          <w:sz w:val="16"/>
        </w:rPr>
        <w:t>Jan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Oct</w:t>
      </w:r>
      <w:r>
        <w:rPr>
          <w:color w:val="808183"/>
          <w:spacing w:val="-4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2012</w:t>
      </w:r>
    </w:p>
    <w:p w14:paraId="4AB53F2A" w14:textId="77777777" w:rsidR="00910D11" w:rsidRDefault="00000000">
      <w:pPr>
        <w:pStyle w:val="BodyText"/>
        <w:spacing w:before="7"/>
        <w:rPr>
          <w:sz w:val="24"/>
        </w:rPr>
      </w:pPr>
      <w:r>
        <w:br w:type="column"/>
      </w:r>
    </w:p>
    <w:p w14:paraId="2645010F" w14:textId="7DFD528B" w:rsidR="00910D11" w:rsidRDefault="00000000">
      <w:pPr>
        <w:pStyle w:val="Heading2"/>
        <w:spacing w:before="1"/>
      </w:pPr>
      <w:r>
        <w:rPr>
          <w:color w:val="626366"/>
          <w:spacing w:val="-1"/>
          <w:w w:val="90"/>
        </w:rPr>
        <w:t>Senior</w:t>
      </w:r>
      <w:r>
        <w:rPr>
          <w:color w:val="626366"/>
          <w:spacing w:val="-8"/>
          <w:w w:val="90"/>
        </w:rPr>
        <w:t xml:space="preserve"> </w:t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spacing w:val="-4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0465BEA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51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from</w:t>
      </w:r>
      <w:r>
        <w:rPr>
          <w:color w:val="808183"/>
          <w:spacing w:val="-8"/>
          <w:sz w:val="18"/>
        </w:rPr>
        <w:t xml:space="preserve"> </w:t>
      </w:r>
      <w:r>
        <w:rPr>
          <w:color w:val="808183"/>
          <w:sz w:val="18"/>
        </w:rPr>
        <w:t>requirement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analysis to system maintenance, delivering robust software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solutions.</w:t>
      </w:r>
    </w:p>
    <w:p w14:paraId="6640F413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3" w:line="247" w:lineRule="auto"/>
        <w:ind w:right="183" w:firstLine="0"/>
        <w:rPr>
          <w:sz w:val="18"/>
        </w:rPr>
      </w:pPr>
      <w:r>
        <w:rPr>
          <w:color w:val="808183"/>
          <w:sz w:val="18"/>
        </w:rPr>
        <w:t>Developed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high-performance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reporting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system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7"/>
          <w:sz w:val="18"/>
        </w:rPr>
        <w:t xml:space="preserve"> </w:t>
      </w:r>
      <w:r>
        <w:rPr>
          <w:color w:val="808183"/>
          <w:sz w:val="18"/>
        </w:rPr>
        <w:t>.NET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framework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MSSQL</w:t>
      </w:r>
      <w:r>
        <w:rPr>
          <w:color w:val="808183"/>
          <w:spacing w:val="-14"/>
          <w:sz w:val="18"/>
        </w:rPr>
        <w:t xml:space="preserve"> </w:t>
      </w:r>
      <w:r>
        <w:rPr>
          <w:color w:val="808183"/>
          <w:sz w:val="18"/>
        </w:rPr>
        <w:t>for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eﬃcient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data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management.</w:t>
      </w:r>
    </w:p>
    <w:p w14:paraId="64E07576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1546" w:space="2096"/>
            <w:col w:w="2084" w:space="141"/>
            <w:col w:w="5793"/>
          </w:cols>
        </w:sectPr>
      </w:pPr>
    </w:p>
    <w:p w14:paraId="120713AD" w14:textId="77777777" w:rsidR="00910D11" w:rsidRDefault="00000000">
      <w:pPr>
        <w:spacing w:line="175" w:lineRule="exact"/>
        <w:ind w:left="539"/>
        <w:rPr>
          <w:sz w:val="15"/>
        </w:rPr>
      </w:pPr>
      <w:r>
        <w:rPr>
          <w:color w:val="FFFFFF"/>
          <w:w w:val="105"/>
          <w:sz w:val="15"/>
        </w:rPr>
        <w:t>COLLABORATION</w:t>
      </w:r>
    </w:p>
    <w:p w14:paraId="348A853A" w14:textId="77777777" w:rsidR="00910D11" w:rsidRDefault="00910D11">
      <w:pPr>
        <w:pStyle w:val="BodyText"/>
        <w:spacing w:before="5"/>
        <w:rPr>
          <w:sz w:val="23"/>
        </w:rPr>
      </w:pPr>
    </w:p>
    <w:p w14:paraId="4125D072" w14:textId="77777777" w:rsidR="00910D11" w:rsidRDefault="00000000">
      <w:pPr>
        <w:spacing w:before="1"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DEFINE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CLEAR</w:t>
      </w:r>
      <w:r>
        <w:rPr>
          <w:color w:val="FFFFFF"/>
          <w:spacing w:val="-11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DELIVERABLES</w:t>
      </w:r>
      <w:r>
        <w:rPr>
          <w:color w:val="FFFFFF"/>
          <w:spacing w:val="-15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AND</w:t>
      </w:r>
      <w:r>
        <w:rPr>
          <w:color w:val="FFFFFF"/>
          <w:spacing w:val="-46"/>
          <w:w w:val="105"/>
          <w:sz w:val="15"/>
        </w:rPr>
        <w:t xml:space="preserve"> </w:t>
      </w:r>
      <w:r>
        <w:rPr>
          <w:color w:val="FFFFFF"/>
          <w:w w:val="105"/>
          <w:sz w:val="15"/>
        </w:rPr>
        <w:t>TIMELINES</w:t>
      </w:r>
    </w:p>
    <w:p w14:paraId="62BA7F1A" w14:textId="77777777" w:rsidR="00910D11" w:rsidRDefault="00910D11">
      <w:pPr>
        <w:pStyle w:val="BodyText"/>
        <w:spacing w:before="2"/>
        <w:rPr>
          <w:sz w:val="22"/>
        </w:rPr>
      </w:pPr>
    </w:p>
    <w:p w14:paraId="27AAF28C" w14:textId="2080A9D8" w:rsidR="00910D11" w:rsidRDefault="00000000">
      <w:pPr>
        <w:spacing w:line="259" w:lineRule="auto"/>
        <w:ind w:left="539"/>
        <w:rPr>
          <w:sz w:val="15"/>
        </w:rPr>
      </w:pPr>
      <w:r>
        <w:rPr>
          <w:color w:val="FFFFFF"/>
          <w:w w:val="105"/>
          <w:sz w:val="15"/>
        </w:rPr>
        <w:t>MANAGING AND ORGANIZING</w:t>
      </w:r>
      <w:r>
        <w:rPr>
          <w:color w:val="FFFFFF"/>
          <w:spacing w:val="1"/>
          <w:w w:val="105"/>
          <w:sz w:val="15"/>
        </w:rPr>
        <w:t xml:space="preserve"> </w:t>
      </w:r>
      <w:r>
        <w:rPr>
          <w:color w:val="FFFFFF"/>
          <w:sz w:val="15"/>
        </w:rPr>
        <w:t>ENGINEERING</w:t>
      </w:r>
      <w:r>
        <w:rPr>
          <w:color w:val="FFFFFF"/>
          <w:spacing w:val="20"/>
          <w:sz w:val="15"/>
        </w:rPr>
        <w:t xml:space="preserve"> </w:t>
      </w:r>
      <w:r>
        <w:rPr>
          <w:color w:val="FFFFFF"/>
          <w:sz w:val="15"/>
        </w:rPr>
        <w:t>TEAMS</w:t>
      </w:r>
    </w:p>
    <w:p w14:paraId="6427A020" w14:textId="77777777" w:rsidR="00910D11" w:rsidRDefault="00000000">
      <w:pPr>
        <w:spacing w:line="177" w:lineRule="exact"/>
        <w:ind w:left="539"/>
        <w:rPr>
          <w:b/>
          <w:sz w:val="16"/>
        </w:rPr>
      </w:pPr>
      <w:r>
        <w:br w:type="column"/>
      </w:r>
      <w:r>
        <w:rPr>
          <w:b/>
          <w:color w:val="626366"/>
          <w:spacing w:val="-1"/>
          <w:sz w:val="16"/>
        </w:rPr>
        <w:t>MONITOR</w:t>
      </w:r>
      <w:r>
        <w:rPr>
          <w:b/>
          <w:color w:val="626366"/>
          <w:spacing w:val="-6"/>
          <w:sz w:val="16"/>
        </w:rPr>
        <w:t xml:space="preserve"> </w:t>
      </w:r>
      <w:r>
        <w:rPr>
          <w:b/>
          <w:color w:val="626366"/>
          <w:sz w:val="16"/>
        </w:rPr>
        <w:t>GROUP</w:t>
      </w:r>
    </w:p>
    <w:p w14:paraId="5F36DF76" w14:textId="77777777" w:rsidR="00910D11" w:rsidRDefault="00000000">
      <w:pPr>
        <w:spacing w:before="61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5727AB06" w14:textId="77777777" w:rsidR="00910D11" w:rsidRDefault="00000000">
      <w:pPr>
        <w:spacing w:before="17"/>
        <w:ind w:left="539"/>
        <w:rPr>
          <w:sz w:val="16"/>
        </w:rPr>
      </w:pPr>
      <w:r>
        <w:rPr>
          <w:color w:val="808183"/>
          <w:w w:val="105"/>
          <w:sz w:val="16"/>
        </w:rPr>
        <w:t>May</w:t>
      </w:r>
      <w:r>
        <w:rPr>
          <w:color w:val="808183"/>
          <w:spacing w:val="-5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2011 -</w:t>
      </w:r>
      <w:r>
        <w:rPr>
          <w:color w:val="808183"/>
          <w:spacing w:val="1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Dec 2011</w:t>
      </w:r>
    </w:p>
    <w:p w14:paraId="27D8FA5F" w14:textId="3A41A121" w:rsidR="00910D11" w:rsidRDefault="00000000">
      <w:pPr>
        <w:pStyle w:val="Heading2"/>
        <w:spacing w:line="182" w:lineRule="exact"/>
      </w:pPr>
      <w:r>
        <w:rPr>
          <w:b w:val="0"/>
        </w:rPr>
        <w:br w:type="column"/>
      </w:r>
      <w:r>
        <w:rPr>
          <w:color w:val="626366"/>
          <w:spacing w:val="-1"/>
          <w:w w:val="90"/>
        </w:rPr>
        <w:t>So</w:t>
      </w:r>
      <w:r w:rsidR="00ED1E0C">
        <w:rPr>
          <w:color w:val="626366"/>
          <w:spacing w:val="-1"/>
          <w:w w:val="90"/>
        </w:rPr>
        <w:t>ft</w:t>
      </w:r>
      <w:r>
        <w:rPr>
          <w:color w:val="626366"/>
          <w:spacing w:val="-1"/>
          <w:w w:val="90"/>
        </w:rPr>
        <w:t>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A09C549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line="247" w:lineRule="auto"/>
        <w:ind w:right="274" w:firstLine="0"/>
        <w:rPr>
          <w:sz w:val="18"/>
        </w:rPr>
      </w:pPr>
      <w:r>
        <w:rPr>
          <w:color w:val="808183"/>
          <w:sz w:val="18"/>
        </w:rPr>
        <w:t>Led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the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full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lifecycle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of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timesheet</w:t>
      </w:r>
      <w:r>
        <w:rPr>
          <w:color w:val="808183"/>
          <w:spacing w:val="-10"/>
          <w:sz w:val="18"/>
        </w:rPr>
        <w:t xml:space="preserve"> </w:t>
      </w:r>
      <w:r>
        <w:rPr>
          <w:color w:val="808183"/>
          <w:sz w:val="18"/>
        </w:rPr>
        <w:t>management</w:t>
      </w:r>
      <w:r>
        <w:rPr>
          <w:color w:val="808183"/>
          <w:spacing w:val="-9"/>
          <w:sz w:val="18"/>
        </w:rPr>
        <w:t xml:space="preserve"> </w:t>
      </w:r>
      <w:r>
        <w:rPr>
          <w:color w:val="808183"/>
          <w:sz w:val="18"/>
        </w:rPr>
        <w:t>application,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z w:val="18"/>
        </w:rPr>
        <w:t>from design and requirements analysis to development and</w:t>
      </w:r>
      <w:r>
        <w:rPr>
          <w:color w:val="808183"/>
          <w:spacing w:val="1"/>
          <w:sz w:val="18"/>
        </w:rPr>
        <w:t xml:space="preserve"> </w:t>
      </w:r>
      <w:r>
        <w:rPr>
          <w:color w:val="808183"/>
          <w:spacing w:val="-1"/>
          <w:sz w:val="18"/>
        </w:rPr>
        <w:t>maintenance,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pacing w:val="-1"/>
          <w:sz w:val="18"/>
        </w:rPr>
        <w:t>delivering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robust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solution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utilizing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.NET,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jQuery,</w:t>
      </w:r>
      <w:r>
        <w:rPr>
          <w:color w:val="808183"/>
          <w:spacing w:val="-54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MSSQL.</w:t>
      </w:r>
    </w:p>
    <w:p w14:paraId="73E252E4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134" w:space="508"/>
            <w:col w:w="2177" w:space="49"/>
            <w:col w:w="5792"/>
          </w:cols>
        </w:sectPr>
      </w:pPr>
    </w:p>
    <w:p w14:paraId="4C92D8B5" w14:textId="77777777" w:rsidR="00910D11" w:rsidRDefault="00910D11">
      <w:pPr>
        <w:pStyle w:val="BodyText"/>
        <w:spacing w:before="6"/>
        <w:rPr>
          <w:sz w:val="10"/>
        </w:rPr>
      </w:pPr>
    </w:p>
    <w:p w14:paraId="3890768A" w14:textId="77777777" w:rsidR="00910D11" w:rsidRDefault="00910D11">
      <w:pPr>
        <w:rPr>
          <w:sz w:val="10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19205D5C" w14:textId="14913E33" w:rsidR="00910D11" w:rsidRDefault="007B0AA0">
      <w:pPr>
        <w:spacing w:before="142"/>
        <w:ind w:left="539"/>
        <w:rPr>
          <w:sz w:val="15"/>
        </w:rPr>
      </w:pPr>
      <w:r>
        <w:rPr>
          <w:color w:val="FFFFFF"/>
          <w:w w:val="105"/>
          <w:sz w:val="15"/>
        </w:rPr>
        <w:t>GOAL SETTINGS AND MERIT</w:t>
      </w:r>
    </w:p>
    <w:p w14:paraId="09AA4201" w14:textId="77777777" w:rsidR="00910D11" w:rsidRDefault="00000000">
      <w:pPr>
        <w:spacing w:before="117"/>
        <w:ind w:left="539"/>
        <w:rPr>
          <w:b/>
          <w:sz w:val="16"/>
        </w:rPr>
      </w:pPr>
      <w:r>
        <w:br w:type="column"/>
      </w:r>
      <w:r>
        <w:rPr>
          <w:b/>
          <w:color w:val="626366"/>
          <w:w w:val="95"/>
          <w:sz w:val="16"/>
        </w:rPr>
        <w:t>MPHASIS</w:t>
      </w:r>
    </w:p>
    <w:p w14:paraId="63B2E0F3" w14:textId="77777777" w:rsidR="00910D11" w:rsidRDefault="00000000">
      <w:pPr>
        <w:spacing w:before="62"/>
        <w:ind w:left="539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606CBA25" w14:textId="513F6D8F" w:rsidR="00910D11" w:rsidRDefault="00000000">
      <w:pPr>
        <w:pStyle w:val="Heading2"/>
        <w:spacing w:before="97"/>
      </w:pPr>
      <w:r>
        <w:rPr>
          <w:b w:val="0"/>
        </w:rPr>
        <w:br w:type="column"/>
      </w:r>
      <w:r w:rsidR="00ED1E0C">
        <w:rPr>
          <w:color w:val="626366"/>
          <w:spacing w:val="-1"/>
          <w:w w:val="90"/>
        </w:rPr>
        <w:t>Software</w:t>
      </w:r>
      <w:r>
        <w:rPr>
          <w:color w:val="626366"/>
          <w:w w:val="90"/>
        </w:rPr>
        <w:t xml:space="preserve"> </w:t>
      </w:r>
      <w:r>
        <w:rPr>
          <w:color w:val="626366"/>
          <w:spacing w:val="-1"/>
          <w:w w:val="90"/>
        </w:rPr>
        <w:t>Engineer</w:t>
      </w:r>
    </w:p>
    <w:p w14:paraId="462DFE8C" w14:textId="77777777" w:rsidR="00910D11" w:rsidRDefault="00000000">
      <w:pPr>
        <w:pStyle w:val="ListParagraph"/>
        <w:numPr>
          <w:ilvl w:val="0"/>
          <w:numId w:val="1"/>
        </w:numPr>
        <w:tabs>
          <w:tab w:val="left" w:pos="690"/>
        </w:tabs>
        <w:spacing w:before="173" w:line="92" w:lineRule="exact"/>
        <w:ind w:left="689"/>
        <w:rPr>
          <w:sz w:val="18"/>
        </w:rPr>
      </w:pPr>
      <w:r>
        <w:rPr>
          <w:color w:val="808183"/>
          <w:spacing w:val="-1"/>
          <w:sz w:val="18"/>
        </w:rPr>
        <w:t>Engineered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comprehensive</w:t>
      </w:r>
      <w:r>
        <w:rPr>
          <w:color w:val="808183"/>
          <w:spacing w:val="-16"/>
          <w:sz w:val="18"/>
        </w:rPr>
        <w:t xml:space="preserve"> </w:t>
      </w:r>
      <w:r>
        <w:rPr>
          <w:color w:val="808183"/>
          <w:sz w:val="18"/>
        </w:rPr>
        <w:t>Jet</w:t>
      </w:r>
      <w:r>
        <w:rPr>
          <w:color w:val="808183"/>
          <w:spacing w:val="-17"/>
          <w:sz w:val="18"/>
        </w:rPr>
        <w:t xml:space="preserve"> </w:t>
      </w:r>
      <w:r>
        <w:rPr>
          <w:color w:val="808183"/>
          <w:sz w:val="18"/>
        </w:rPr>
        <w:t>Airways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India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Ltd</w:t>
      </w:r>
      <w:r>
        <w:rPr>
          <w:color w:val="808183"/>
          <w:spacing w:val="-11"/>
          <w:sz w:val="18"/>
        </w:rPr>
        <w:t xml:space="preserve"> </w:t>
      </w:r>
      <w:r>
        <w:rPr>
          <w:color w:val="808183"/>
          <w:sz w:val="18"/>
        </w:rPr>
        <w:t>customer</w:t>
      </w:r>
    </w:p>
    <w:p w14:paraId="6D8B2A48" w14:textId="77777777" w:rsidR="00910D11" w:rsidRDefault="00910D11">
      <w:pPr>
        <w:spacing w:line="92" w:lineRule="exact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3" w:space="720" w:equalWidth="0">
            <w:col w:w="3097" w:space="545"/>
            <w:col w:w="1309" w:space="916"/>
            <w:col w:w="5793"/>
          </w:cols>
        </w:sectPr>
      </w:pPr>
    </w:p>
    <w:p w14:paraId="0EE1FBCE" w14:textId="77777777" w:rsidR="00910D11" w:rsidRDefault="00000000">
      <w:pPr>
        <w:tabs>
          <w:tab w:val="left" w:pos="3859"/>
          <w:tab w:val="left" w:pos="4181"/>
        </w:tabs>
        <w:spacing w:before="2"/>
        <w:ind w:left="539"/>
        <w:rPr>
          <w:sz w:val="16"/>
        </w:rPr>
      </w:pPr>
      <w:r>
        <w:pict w14:anchorId="67A07EB6">
          <v:rect id="_x0000_s1070" style="position:absolute;left:0;text-align:left;margin-left:0;margin-top:.05pt;width:191.35pt;height:841.85pt;z-index:-15860224;mso-position-horizontal-relative:page;mso-position-vertical-relative:page" fillcolor="#424144" stroked="f">
            <w10:wrap anchorx="page" anchory="page"/>
          </v:rect>
        </w:pict>
      </w:r>
      <w:r>
        <w:pict w14:anchorId="1329EB81">
          <v:group id="_x0000_s1038" style="position:absolute;left:0;text-align:left;margin-left:0;margin-top:22pt;width:191.1pt;height:797.35pt;z-index:-15859712;mso-position-horizontal-relative:page;mso-position-vertical-relative:page" coordorigin=",440" coordsize="3822,15947">
            <v:rect id="_x0000_s1069" style="position:absolute;top:440;width:3822;height:15947" fillcolor="#434244" stroked="f"/>
            <v:shape id="_x0000_s1068" type="#_x0000_t75" style="position:absolute;left:854;top:440;width:2129;height:2129">
              <v:imagedata r:id="rId10" o:title=""/>
            </v:shape>
            <v:rect id="_x0000_s1067" style="position:absolute;left:539;top:8158;width:3283;height:15" fillcolor="#808183" stroked="f"/>
            <v:rect id="_x0000_s1066" style="position:absolute;left:539;top:9342;width:2743;height:60" stroked="f">
              <v:fill opacity="19789f"/>
            </v:rect>
            <v:rect id="_x0000_s1065" style="position:absolute;left:539;top:9342;width:2189;height:60" stroked="f"/>
            <v:rect id="_x0000_s1064" style="position:absolute;left:539;top:9807;width:2743;height:60" stroked="f">
              <v:fill opacity="19789f"/>
            </v:rect>
            <v:rect id="_x0000_s1063" style="position:absolute;left:539;top:9807;width:2189;height:60" stroked="f"/>
            <v:rect id="_x0000_s1062" style="position:absolute;left:539;top:10271;width:2743;height:60" stroked="f">
              <v:fill opacity="19789f"/>
            </v:rect>
            <v:rect id="_x0000_s1061" style="position:absolute;left:539;top:10271;width:2189;height:60" stroked="f"/>
            <v:rect id="_x0000_s1060" style="position:absolute;left:539;top:10736;width:2743;height:60" stroked="f">
              <v:fill opacity="19789f"/>
            </v:rect>
            <v:rect id="_x0000_s1059" style="position:absolute;left:539;top:10736;width:2189;height:60" stroked="f"/>
            <v:rect id="_x0000_s1058" style="position:absolute;left:539;top:11200;width:2743;height:60" stroked="f">
              <v:fill opacity="19789f"/>
            </v:rect>
            <v:rect id="_x0000_s1057" style="position:absolute;left:539;top:11200;width:2189;height:60" stroked="f"/>
            <v:rect id="_x0000_s1056" style="position:absolute;left:539;top:11665;width:2743;height:60" stroked="f">
              <v:fill opacity="19789f"/>
            </v:rect>
            <v:rect id="_x0000_s1055" style="position:absolute;left:539;top:11665;width:2189;height:60" stroked="f"/>
            <v:rect id="_x0000_s1054" style="position:absolute;left:539;top:12130;width:2743;height:60" stroked="f">
              <v:fill opacity="19789f"/>
            </v:rect>
            <v:rect id="_x0000_s1053" style="position:absolute;left:539;top:12130;width:2189;height:60" stroked="f"/>
            <v:rect id="_x0000_s1052" style="position:absolute;left:539;top:12594;width:2743;height:60" stroked="f">
              <v:fill opacity="19789f"/>
            </v:rect>
            <v:rect id="_x0000_s1051" style="position:absolute;left:539;top:12594;width:2189;height:60" stroked="f"/>
            <v:rect id="_x0000_s1050" style="position:absolute;left:539;top:13059;width:2743;height:60" stroked="f">
              <v:fill opacity="19789f"/>
            </v:rect>
            <v:rect id="_x0000_s1049" style="position:absolute;left:539;top:13059;width:1649;height:60" stroked="f"/>
            <v:rect id="_x0000_s1048" style="position:absolute;left:539;top:13524;width:2743;height:60" stroked="f">
              <v:fill opacity="19789f"/>
            </v:rect>
            <v:rect id="_x0000_s1047" style="position:absolute;left:539;top:13524;width:1095;height:60" stroked="f"/>
            <v:rect id="_x0000_s1046" style="position:absolute;left:539;top:13988;width:2743;height:60" stroked="f">
              <v:fill opacity="19789f"/>
            </v:rect>
            <v:rect id="_x0000_s1045" style="position:absolute;left:539;top:13988;width:2743;height:60" stroked="f"/>
            <v:rect id="_x0000_s1044" style="position:absolute;left:539;top:14648;width:2743;height:60" stroked="f">
              <v:fill opacity="19789f"/>
            </v:rect>
            <v:rect id="_x0000_s1043" style="position:absolute;left:539;top:14648;width:2743;height:60" stroked="f"/>
            <v:rect id="_x0000_s1042" style="position:absolute;left:539;top:15307;width:2743;height:60" stroked="f">
              <v:fill opacity="19789f"/>
            </v:rect>
            <v:rect id="_x0000_s1041" style="position:absolute;left:539;top:15307;width:2743;height:60" stroked="f"/>
            <v:rect id="_x0000_s1040" style="position:absolute;left:539;top:15772;width:2743;height:60" stroked="f">
              <v:fill opacity="19789f"/>
            </v:rect>
            <v:rect id="_x0000_s1039" style="position:absolute;left:539;top:15772;width:2743;height:60" stroked="f"/>
            <w10:wrap anchorx="page" anchory="page"/>
          </v:group>
        </w:pict>
      </w:r>
      <w:r>
        <w:rPr>
          <w:rFonts w:ascii="Times New Roman"/>
          <w:color w:val="808183"/>
          <w:w w:val="103"/>
          <w:sz w:val="16"/>
          <w:u w:val="single" w:color="808183"/>
        </w:rPr>
        <w:t xml:space="preserve"> </w:t>
      </w:r>
      <w:r>
        <w:rPr>
          <w:rFonts w:ascii="Times New Roman"/>
          <w:color w:val="808183"/>
          <w:sz w:val="16"/>
          <w:u w:val="single" w:color="808183"/>
        </w:rPr>
        <w:tab/>
      </w:r>
      <w:r>
        <w:rPr>
          <w:rFonts w:ascii="Times New Roman"/>
          <w:color w:val="808183"/>
          <w:sz w:val="16"/>
        </w:rPr>
        <w:tab/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3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May</w:t>
      </w:r>
      <w:r>
        <w:rPr>
          <w:color w:val="808183"/>
          <w:spacing w:val="-7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2011</w:t>
      </w:r>
    </w:p>
    <w:p w14:paraId="0E85B3D4" w14:textId="5EDF9FEB" w:rsidR="00910D11" w:rsidRDefault="00000000">
      <w:pPr>
        <w:pStyle w:val="BodyText"/>
        <w:spacing w:before="132"/>
        <w:ind w:left="539"/>
      </w:pPr>
      <w:r>
        <w:br w:type="column"/>
      </w:r>
      <w:r>
        <w:rPr>
          <w:color w:val="808183"/>
          <w:spacing w:val="-1"/>
        </w:rPr>
        <w:t>portal,</w:t>
      </w:r>
      <w:r>
        <w:rPr>
          <w:color w:val="808183"/>
          <w:spacing w:val="-11"/>
        </w:rPr>
        <w:t xml:space="preserve"> </w:t>
      </w:r>
      <w:r>
        <w:rPr>
          <w:color w:val="808183"/>
          <w:spacing w:val="-1"/>
        </w:rPr>
        <w:t>enhancing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user</w:t>
      </w:r>
      <w:r>
        <w:rPr>
          <w:color w:val="808183"/>
          <w:spacing w:val="-13"/>
        </w:rPr>
        <w:t xml:space="preserve"> </w:t>
      </w:r>
      <w:r>
        <w:rPr>
          <w:color w:val="808183"/>
        </w:rPr>
        <w:t>experience</w:t>
      </w:r>
      <w:r>
        <w:rPr>
          <w:color w:val="808183"/>
          <w:spacing w:val="-11"/>
        </w:rPr>
        <w:t xml:space="preserve"> </w:t>
      </w:r>
      <w:r>
        <w:rPr>
          <w:color w:val="808183"/>
        </w:rPr>
        <w:t>for</w:t>
      </w:r>
      <w:r>
        <w:rPr>
          <w:color w:val="808183"/>
          <w:spacing w:val="-19"/>
        </w:rPr>
        <w:t xml:space="preserve"> </w:t>
      </w:r>
      <w:r w:rsidR="005F6A14">
        <w:rPr>
          <w:color w:val="808183"/>
        </w:rPr>
        <w:t>Jet Privilege</w:t>
      </w:r>
      <w:r>
        <w:rPr>
          <w:color w:val="808183"/>
          <w:spacing w:val="-10"/>
        </w:rPr>
        <w:t xml:space="preserve"> </w:t>
      </w:r>
      <w:r>
        <w:rPr>
          <w:color w:val="808183"/>
        </w:rPr>
        <w:t>members,</w:t>
      </w:r>
    </w:p>
    <w:p w14:paraId="3A508303" w14:textId="77777777" w:rsidR="00910D11" w:rsidRDefault="00910D11">
      <w:p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97" w:space="71"/>
            <w:col w:w="5792"/>
          </w:cols>
        </w:sectPr>
      </w:pPr>
    </w:p>
    <w:p w14:paraId="3DBEF05E" w14:textId="77777777" w:rsidR="00910D11" w:rsidRDefault="00910D11">
      <w:pPr>
        <w:pStyle w:val="BodyText"/>
        <w:spacing w:before="4"/>
        <w:rPr>
          <w:sz w:val="28"/>
        </w:rPr>
      </w:pPr>
    </w:p>
    <w:p w14:paraId="61181DAA" w14:textId="0E781148" w:rsidR="00910D11" w:rsidRDefault="00000000">
      <w:pPr>
        <w:pStyle w:val="BodyText"/>
        <w:spacing w:before="97" w:line="247" w:lineRule="auto"/>
        <w:ind w:left="6407" w:right="184"/>
      </w:pPr>
      <w:r>
        <w:pict w14:anchorId="4A3C701B">
          <v:group id="_x0000_s1035" style="position:absolute;left:0;text-align:left;margin-left:0;margin-top:4.85pt;width:191.1pt;height:377.7pt;z-index:15733760;mso-position-horizontal-relative:page" coordorigin=",97" coordsize="3822,7554">
            <v:rect id="_x0000_s1037" style="position:absolute;top:97;width:3822;height:7554" fillcolor="#4342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top:97;width:3822;height:7554" filled="f" stroked="f">
              <v:textbox inset="0,0,0,0">
                <w:txbxContent>
                  <w:p w14:paraId="445EA1D0" w14:textId="77777777" w:rsidR="00910D11" w:rsidRDefault="00000000">
                    <w:pPr>
                      <w:spacing w:before="119"/>
                      <w:ind w:left="539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E6E7E8"/>
                        <w:w w:val="80"/>
                        <w:sz w:val="24"/>
                      </w:rPr>
                      <w:t>LINKS</w:t>
                    </w:r>
                  </w:p>
                  <w:p w14:paraId="7D72888B" w14:textId="77777777" w:rsidR="00910D11" w:rsidRDefault="00910D11">
                    <w:pPr>
                      <w:spacing w:before="7"/>
                      <w:rPr>
                        <w:rFonts w:ascii="Trebuchet MS"/>
                        <w:sz w:val="27"/>
                      </w:rPr>
                    </w:pPr>
                  </w:p>
                  <w:p w14:paraId="2DED307D" w14:textId="77777777" w:rsidR="00910D11" w:rsidRDefault="00000000">
                    <w:pPr>
                      <w:spacing w:before="1"/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LinkedIn:</w:t>
                    </w:r>
                  </w:p>
                  <w:p w14:paraId="7F69E5C7" w14:textId="77777777" w:rsidR="00910D11" w:rsidRDefault="00910D11">
                    <w:pPr>
                      <w:spacing w:before="7" w:line="247" w:lineRule="auto"/>
                      <w:ind w:left="539" w:right="529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 xml:space="preserve">https: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/www.linkedin.com/in/goelk</w:t>
                      </w:r>
                      <w:r>
                        <w:rPr>
                          <w:color w:val="E6E7E8"/>
                          <w:spacing w:val="-54"/>
                          <w:sz w:val="18"/>
                        </w:rPr>
                        <w:t xml:space="preserve"> </w:t>
                      </w:r>
                      <w:r>
                        <w:rPr>
                          <w:color w:val="E6E7E8"/>
                          <w:sz w:val="18"/>
                          <w:u w:val="single" w:color="E6E7E8"/>
                        </w:rPr>
                        <w:t>unal/</w:t>
                      </w:r>
                    </w:hyperlink>
                  </w:p>
                  <w:p w14:paraId="1CA0F03E" w14:textId="77777777" w:rsidR="00910D11" w:rsidRDefault="00910D11">
                    <w:pPr>
                      <w:spacing w:before="10"/>
                      <w:rPr>
                        <w:sz w:val="18"/>
                      </w:rPr>
                    </w:pPr>
                  </w:p>
                  <w:p w14:paraId="652D3231" w14:textId="77777777" w:rsidR="00910D11" w:rsidRDefault="00000000">
                    <w:pPr>
                      <w:ind w:left="539"/>
                      <w:rPr>
                        <w:sz w:val="18"/>
                      </w:rPr>
                    </w:pPr>
                    <w:r>
                      <w:rPr>
                        <w:color w:val="E6E7E8"/>
                        <w:sz w:val="18"/>
                      </w:rPr>
                      <w:t>Web</w:t>
                    </w:r>
                    <w:r>
                      <w:rPr>
                        <w:color w:val="E6E7E8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E6E7E8"/>
                        <w:sz w:val="18"/>
                      </w:rPr>
                      <w:t>Proﬁle:</w:t>
                    </w:r>
                  </w:p>
                  <w:p w14:paraId="11EB806F" w14:textId="77777777" w:rsidR="00910D11" w:rsidRDefault="00910D11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  <w:hyperlink r:id="rId12"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https:</w:t>
                      </w:r>
                      <w:r>
                        <w:rPr>
                          <w:color w:val="E6E7E8"/>
                          <w:spacing w:val="-15"/>
                          <w:sz w:val="18"/>
                          <w:u w:val="single" w:color="E6E7E8"/>
                        </w:rPr>
                        <w:t xml:space="preserve"> </w:t>
                      </w:r>
                      <w:r>
                        <w:rPr>
                          <w:color w:val="E6E7E8"/>
                          <w:spacing w:val="-1"/>
                          <w:sz w:val="18"/>
                          <w:u w:val="single" w:color="E6E7E8"/>
                        </w:rPr>
                        <w:t>/kunalgoel.streamlit.app/</w:t>
                      </w:r>
                    </w:hyperlink>
                  </w:p>
                  <w:p w14:paraId="2CD3333C" w14:textId="77777777" w:rsidR="009B25EE" w:rsidRDefault="009B25EE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</w:p>
                  <w:p w14:paraId="587327AD" w14:textId="3A2E5952" w:rsidR="009B25EE" w:rsidRDefault="009B25EE">
                    <w:pPr>
                      <w:spacing w:before="7"/>
                      <w:ind w:left="539"/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</w:pPr>
                    <w:r>
                      <w:rPr>
                        <w:color w:val="E6E7E8"/>
                        <w:spacing w:val="-1"/>
                        <w:sz w:val="18"/>
                        <w:u w:val="single" w:color="E6E7E8"/>
                      </w:rPr>
                      <w:t>Github:</w:t>
                    </w:r>
                  </w:p>
                  <w:p w14:paraId="7CF5FA1F" w14:textId="411F12D4" w:rsidR="009B25EE" w:rsidRPr="009B25EE" w:rsidRDefault="009B25EE">
                    <w:pPr>
                      <w:spacing w:before="7"/>
                      <w:ind w:left="539"/>
                      <w:rPr>
                        <w:color w:val="FFFFFF" w:themeColor="background1"/>
                        <w:sz w:val="18"/>
                      </w:rPr>
                    </w:pPr>
                    <w:hyperlink r:id="rId13" w:history="1">
                      <w:r w:rsidRPr="009B25EE">
                        <w:rPr>
                          <w:rStyle w:val="Hyperlink"/>
                          <w:color w:val="FFFFFF" w:themeColor="background1"/>
                          <w:sz w:val="18"/>
                        </w:rPr>
                        <w:t>https://github.com/kunalsmile/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0BA59726">
          <v:group id="_x0000_s1032" style="position:absolute;left:0;text-align:left;margin-left:306.5pt;margin-top:4.85pt;width:6.75pt;height:193.35pt;z-index:15734272;mso-position-horizontal-relative:page" coordorigin="6130,97" coordsize="135,3867">
            <v:shape id="_x0000_s1034" style="position:absolute;left:6189;top:97;width:15;height:3867" coordorigin="6190,97" coordsize="15,3867" path="m6205,97r-15,l6190,2795r,1169l6205,3964r,-1169l6205,97xe" fillcolor="#414142" stroked="f">
              <v:path arrowok="t"/>
            </v:shape>
            <v:shape id="_x0000_s1033" type="#_x0000_t75" style="position:absolute;left:6129;top:2869;width:135;height:135">
              <v:imagedata r:id="rId9" o:title=""/>
            </v:shape>
            <w10:wrap anchorx="page"/>
          </v:group>
        </w:pict>
      </w:r>
      <w:r>
        <w:rPr>
          <w:color w:val="808183"/>
          <w:spacing w:val="-1"/>
        </w:rPr>
        <w:t xml:space="preserve">guest users, and anonymous </w:t>
      </w:r>
      <w:r w:rsidR="00002197">
        <w:rPr>
          <w:color w:val="808183"/>
          <w:spacing w:val="-1"/>
        </w:rPr>
        <w:t>visitors. •</w:t>
      </w:r>
      <w:r>
        <w:rPr>
          <w:color w:val="808183"/>
          <w:spacing w:val="-1"/>
        </w:rPr>
        <w:t xml:space="preserve"> Integrated </w:t>
      </w:r>
      <w:r>
        <w:rPr>
          <w:color w:val="808183"/>
        </w:rPr>
        <w:t>a suite of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features including online booking, booking management, PNR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status </w:t>
      </w:r>
      <w:r>
        <w:rPr>
          <w:color w:val="808183"/>
        </w:rPr>
        <w:t>checks, hotel reservations, and web check-in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>capabilities.• Developed advanced tools such as a currency</w:t>
      </w:r>
      <w:r>
        <w:rPr>
          <w:color w:val="808183"/>
          <w:spacing w:val="1"/>
        </w:rPr>
        <w:t xml:space="preserve"> </w:t>
      </w:r>
      <w:r>
        <w:rPr>
          <w:color w:val="808183"/>
          <w:spacing w:val="-1"/>
        </w:rPr>
        <w:t xml:space="preserve">converter, dual time zone </w:t>
      </w:r>
      <w:r>
        <w:rPr>
          <w:color w:val="808183"/>
        </w:rPr>
        <w:t>converter, and mileage calculator to</w:t>
      </w:r>
      <w:r>
        <w:rPr>
          <w:color w:val="808183"/>
          <w:spacing w:val="1"/>
        </w:rPr>
        <w:t xml:space="preserve"> </w:t>
      </w:r>
      <w:r>
        <w:rPr>
          <w:color w:val="808183"/>
        </w:rPr>
        <w:t xml:space="preserve">streamline travel planning.• </w:t>
      </w:r>
    </w:p>
    <w:p w14:paraId="7536E297" w14:textId="77777777" w:rsidR="00910D11" w:rsidRDefault="00910D11">
      <w:pPr>
        <w:pStyle w:val="BodyText"/>
        <w:rPr>
          <w:sz w:val="20"/>
        </w:rPr>
      </w:pPr>
    </w:p>
    <w:p w14:paraId="559FA0E8" w14:textId="77777777" w:rsidR="00910D11" w:rsidRDefault="00910D11">
      <w:pPr>
        <w:rPr>
          <w:sz w:val="20"/>
        </w:rPr>
        <w:sectPr w:rsidR="00910D11">
          <w:pgSz w:w="11900" w:h="16840"/>
          <w:pgMar w:top="0" w:right="240" w:bottom="0" w:left="0" w:header="720" w:footer="720" w:gutter="0"/>
          <w:cols w:space="720"/>
        </w:sectPr>
      </w:pPr>
    </w:p>
    <w:p w14:paraId="67ECCD67" w14:textId="77777777" w:rsidR="00910D11" w:rsidRDefault="00000000">
      <w:pPr>
        <w:spacing w:before="162" w:line="300" w:lineRule="atLeast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RELIANCE INFO</w:t>
      </w:r>
      <w:r>
        <w:rPr>
          <w:b/>
          <w:color w:val="626366"/>
          <w:spacing w:val="1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SOLUTIONS</w:t>
      </w:r>
      <w:r>
        <w:rPr>
          <w:b/>
          <w:color w:val="626366"/>
          <w:spacing w:val="-5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LTD</w:t>
      </w:r>
    </w:p>
    <w:p w14:paraId="0290E28E" w14:textId="77777777" w:rsidR="00910D11" w:rsidRDefault="00000000">
      <w:pPr>
        <w:spacing w:before="62"/>
        <w:ind w:left="4181"/>
        <w:rPr>
          <w:sz w:val="16"/>
        </w:rPr>
      </w:pPr>
      <w:r>
        <w:rPr>
          <w:color w:val="808183"/>
          <w:w w:val="105"/>
          <w:sz w:val="16"/>
        </w:rPr>
        <w:t>Mumbai</w:t>
      </w:r>
    </w:p>
    <w:p w14:paraId="0B5017EA" w14:textId="77777777" w:rsidR="00910D11" w:rsidRDefault="00000000">
      <w:pPr>
        <w:spacing w:before="16"/>
        <w:ind w:left="4181"/>
        <w:rPr>
          <w:sz w:val="16"/>
        </w:rPr>
      </w:pPr>
      <w:r>
        <w:rPr>
          <w:color w:val="808183"/>
          <w:w w:val="105"/>
          <w:sz w:val="16"/>
        </w:rPr>
        <w:t>Feb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2007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-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Sep</w:t>
      </w:r>
      <w:r>
        <w:rPr>
          <w:color w:val="808183"/>
          <w:spacing w:val="-10"/>
          <w:w w:val="105"/>
          <w:sz w:val="16"/>
        </w:rPr>
        <w:t xml:space="preserve"> </w:t>
      </w:r>
      <w:r>
        <w:rPr>
          <w:color w:val="808183"/>
          <w:w w:val="105"/>
          <w:sz w:val="16"/>
        </w:rPr>
        <w:t>2008</w:t>
      </w:r>
    </w:p>
    <w:p w14:paraId="1AB21393" w14:textId="77777777" w:rsidR="00910D11" w:rsidRDefault="00000000">
      <w:pPr>
        <w:pStyle w:val="BodyText"/>
        <w:spacing w:before="7"/>
        <w:rPr>
          <w:sz w:val="20"/>
        </w:rPr>
      </w:pPr>
      <w:r>
        <w:br w:type="column"/>
      </w:r>
    </w:p>
    <w:p w14:paraId="3CA5B547" w14:textId="435FFB10" w:rsidR="00910D11" w:rsidRDefault="00ED1E0C">
      <w:pPr>
        <w:pStyle w:val="Heading2"/>
        <w:spacing w:before="1"/>
        <w:ind w:left="656"/>
      </w:pPr>
      <w:r>
        <w:rPr>
          <w:color w:val="626366"/>
          <w:spacing w:val="-1"/>
          <w:w w:val="90"/>
        </w:rPr>
        <w:t>Software</w:t>
      </w:r>
      <w:r>
        <w:rPr>
          <w:color w:val="626366"/>
          <w:spacing w:val="-7"/>
          <w:w w:val="90"/>
        </w:rPr>
        <w:t xml:space="preserve"> </w:t>
      </w:r>
      <w:r>
        <w:rPr>
          <w:color w:val="626366"/>
          <w:w w:val="90"/>
        </w:rPr>
        <w:t>Engineer</w:t>
      </w:r>
    </w:p>
    <w:p w14:paraId="3C2828F1" w14:textId="77777777" w:rsidR="00910D11" w:rsidRDefault="00000000">
      <w:pPr>
        <w:pStyle w:val="ListParagraph"/>
        <w:numPr>
          <w:ilvl w:val="1"/>
          <w:numId w:val="1"/>
        </w:numPr>
        <w:tabs>
          <w:tab w:val="left" w:pos="808"/>
        </w:tabs>
        <w:spacing w:line="247" w:lineRule="auto"/>
        <w:ind w:right="169" w:firstLine="0"/>
        <w:rPr>
          <w:sz w:val="18"/>
        </w:rPr>
      </w:pPr>
      <w:r>
        <w:rPr>
          <w:color w:val="808183"/>
          <w:spacing w:val="-1"/>
          <w:sz w:val="18"/>
        </w:rPr>
        <w:t>Spearheaded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software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development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lifecycle,</w:t>
      </w:r>
      <w:r>
        <w:rPr>
          <w:color w:val="808183"/>
          <w:spacing w:val="-13"/>
          <w:sz w:val="18"/>
        </w:rPr>
        <w:t xml:space="preserve"> </w:t>
      </w:r>
      <w:r>
        <w:rPr>
          <w:color w:val="808183"/>
          <w:sz w:val="18"/>
        </w:rPr>
        <w:t>including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coding,</w:t>
      </w:r>
      <w:r>
        <w:rPr>
          <w:color w:val="808183"/>
          <w:spacing w:val="-53"/>
          <w:sz w:val="18"/>
        </w:rPr>
        <w:t xml:space="preserve"> </w:t>
      </w:r>
      <w:r>
        <w:rPr>
          <w:color w:val="808183"/>
          <w:sz w:val="18"/>
        </w:rPr>
        <w:t>design,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client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liaison,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unit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testing,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and</w:t>
      </w:r>
      <w:r>
        <w:rPr>
          <w:color w:val="808183"/>
          <w:spacing w:val="-12"/>
          <w:sz w:val="18"/>
        </w:rPr>
        <w:t xml:space="preserve"> </w:t>
      </w:r>
      <w:r>
        <w:rPr>
          <w:color w:val="808183"/>
          <w:sz w:val="18"/>
        </w:rPr>
        <w:t>deployment.</w:t>
      </w:r>
    </w:p>
    <w:p w14:paraId="6BB773EC" w14:textId="77777777" w:rsidR="00910D11" w:rsidRDefault="00910D11">
      <w:pPr>
        <w:spacing w:line="247" w:lineRule="auto"/>
        <w:rPr>
          <w:sz w:val="18"/>
        </w:rPr>
        <w:sectPr w:rsidR="00910D11">
          <w:type w:val="continuous"/>
          <w:pgSz w:w="11900" w:h="16840"/>
          <w:pgMar w:top="0" w:right="240" w:bottom="0" w:left="0" w:header="720" w:footer="720" w:gutter="0"/>
          <w:cols w:num="2" w:space="720" w:equalWidth="0">
            <w:col w:w="5711" w:space="40"/>
            <w:col w:w="5909"/>
          </w:cols>
        </w:sectPr>
      </w:pPr>
    </w:p>
    <w:p w14:paraId="77E724C9" w14:textId="77777777" w:rsidR="00910D11" w:rsidRDefault="00910D11">
      <w:pPr>
        <w:pStyle w:val="BodyText"/>
        <w:rPr>
          <w:sz w:val="20"/>
        </w:rPr>
      </w:pPr>
    </w:p>
    <w:p w14:paraId="797B1D31" w14:textId="77777777" w:rsidR="00910D11" w:rsidRDefault="00910D11">
      <w:pPr>
        <w:pStyle w:val="BodyText"/>
        <w:rPr>
          <w:sz w:val="20"/>
        </w:rPr>
      </w:pPr>
    </w:p>
    <w:p w14:paraId="031BC97B" w14:textId="77777777" w:rsidR="00910D11" w:rsidRDefault="00910D11">
      <w:pPr>
        <w:pStyle w:val="BodyText"/>
        <w:spacing w:before="6"/>
        <w:rPr>
          <w:sz w:val="25"/>
        </w:rPr>
      </w:pPr>
    </w:p>
    <w:p w14:paraId="5C0D1DB8" w14:textId="77777777" w:rsidR="00910D11" w:rsidRDefault="00000000">
      <w:pPr>
        <w:pStyle w:val="Heading1"/>
        <w:spacing w:before="90"/>
        <w:ind w:left="4093" w:right="6598"/>
        <w:jc w:val="center"/>
      </w:pPr>
      <w:r>
        <w:pict w14:anchorId="6AA45063">
          <v:rect id="_x0000_s1031" style="position:absolute;left:0;text-align:left;margin-left:209.05pt;margin-top:23.25pt;width:367.95pt;height:.75pt;z-index:-15724544;mso-wrap-distance-left:0;mso-wrap-distance-right:0;mso-position-horizontal-relative:page" fillcolor="#414142" stroked="f">
            <w10:wrap type="topAndBottom" anchorx="page"/>
          </v:rect>
        </w:pict>
      </w:r>
      <w:r>
        <w:rPr>
          <w:color w:val="414142"/>
          <w:w w:val="75"/>
        </w:rPr>
        <w:t>EDUCATION</w:t>
      </w:r>
    </w:p>
    <w:p w14:paraId="7E39F1DC" w14:textId="77777777" w:rsidR="00910D11" w:rsidRDefault="00910D11">
      <w:pPr>
        <w:pStyle w:val="BodyText"/>
        <w:spacing w:before="8"/>
        <w:rPr>
          <w:rFonts w:ascii="Trebuchet MS"/>
          <w:sz w:val="9"/>
        </w:rPr>
      </w:pPr>
    </w:p>
    <w:p w14:paraId="100089D9" w14:textId="77777777" w:rsidR="00910D11" w:rsidRDefault="00910D11">
      <w:pPr>
        <w:rPr>
          <w:rFonts w:ascii="Trebuchet MS"/>
          <w:sz w:val="9"/>
        </w:rPr>
        <w:sectPr w:rsidR="00910D11">
          <w:type w:val="continuous"/>
          <w:pgSz w:w="11900" w:h="16840"/>
          <w:pgMar w:top="0" w:right="240" w:bottom="0" w:left="0" w:header="720" w:footer="720" w:gutter="0"/>
          <w:cols w:space="720"/>
        </w:sectPr>
      </w:pPr>
    </w:p>
    <w:p w14:paraId="7FB5064C" w14:textId="77777777" w:rsidR="00910D11" w:rsidRDefault="00000000">
      <w:pPr>
        <w:spacing w:before="11" w:line="300" w:lineRule="atLeast"/>
        <w:ind w:left="4181"/>
        <w:rPr>
          <w:b/>
          <w:sz w:val="16"/>
        </w:rPr>
      </w:pPr>
      <w:r>
        <w:pict w14:anchorId="3CACE006">
          <v:rect id="_x0000_s1030" style="position:absolute;left:0;text-align:left;margin-left:0;margin-top:.05pt;width:191.35pt;height:841.85pt;z-index:-15856640;mso-position-horizontal-relative:page;mso-position-vertical-relative:page" fillcolor="#424144" stroked="f">
            <w10:wrap anchorx="page" anchory="page"/>
          </v:rect>
        </w:pict>
      </w:r>
      <w:r>
        <w:rPr>
          <w:b/>
          <w:color w:val="626366"/>
          <w:w w:val="90"/>
          <w:sz w:val="16"/>
        </w:rPr>
        <w:t>KJ SOMAIYA (SIMSR),</w:t>
      </w:r>
      <w:r>
        <w:rPr>
          <w:b/>
          <w:color w:val="626366"/>
          <w:spacing w:val="-40"/>
          <w:w w:val="90"/>
          <w:sz w:val="16"/>
        </w:rPr>
        <w:t xml:space="preserve"> </w:t>
      </w:r>
      <w:r>
        <w:rPr>
          <w:b/>
          <w:color w:val="626366"/>
          <w:sz w:val="16"/>
        </w:rPr>
        <w:t>MUMBAI</w:t>
      </w:r>
    </w:p>
    <w:p w14:paraId="5EBF81DA" w14:textId="77777777" w:rsidR="00910D11" w:rsidRDefault="00000000">
      <w:pPr>
        <w:spacing w:before="61" w:line="261" w:lineRule="auto"/>
        <w:ind w:left="4181" w:right="1028"/>
        <w:rPr>
          <w:sz w:val="16"/>
        </w:rPr>
      </w:pPr>
      <w:r>
        <w:rPr>
          <w:color w:val="808183"/>
          <w:w w:val="105"/>
          <w:sz w:val="16"/>
        </w:rPr>
        <w:t>Mumbai</w:t>
      </w:r>
      <w:r>
        <w:rPr>
          <w:color w:val="808183"/>
          <w:spacing w:val="-50"/>
          <w:w w:val="105"/>
          <w:sz w:val="16"/>
        </w:rPr>
        <w:t xml:space="preserve"> </w:t>
      </w:r>
      <w:r>
        <w:rPr>
          <w:color w:val="808183"/>
          <w:w w:val="110"/>
          <w:sz w:val="16"/>
        </w:rPr>
        <w:t>2007</w:t>
      </w:r>
    </w:p>
    <w:p w14:paraId="73E565EE" w14:textId="77777777" w:rsidR="00910D11" w:rsidRDefault="00910D11">
      <w:pPr>
        <w:pStyle w:val="BodyText"/>
        <w:rPr>
          <w:sz w:val="16"/>
        </w:rPr>
      </w:pPr>
    </w:p>
    <w:p w14:paraId="42843E37" w14:textId="77777777" w:rsidR="00910D11" w:rsidRDefault="00000000">
      <w:pPr>
        <w:spacing w:before="1"/>
        <w:ind w:left="4181"/>
        <w:rPr>
          <w:b/>
          <w:sz w:val="16"/>
        </w:rPr>
      </w:pPr>
      <w:r>
        <w:rPr>
          <w:b/>
          <w:color w:val="626366"/>
          <w:w w:val="95"/>
          <w:sz w:val="16"/>
        </w:rPr>
        <w:t>ECC,</w:t>
      </w:r>
      <w:r>
        <w:rPr>
          <w:b/>
          <w:color w:val="626366"/>
          <w:spacing w:val="-4"/>
          <w:w w:val="95"/>
          <w:sz w:val="16"/>
        </w:rPr>
        <w:t xml:space="preserve"> </w:t>
      </w:r>
      <w:r>
        <w:rPr>
          <w:b/>
          <w:color w:val="626366"/>
          <w:w w:val="95"/>
          <w:sz w:val="16"/>
        </w:rPr>
        <w:t>PRAYAGRAJ</w:t>
      </w:r>
    </w:p>
    <w:p w14:paraId="6653AD67" w14:textId="77777777" w:rsidR="00910D11" w:rsidRDefault="00000000">
      <w:pPr>
        <w:spacing w:before="61" w:line="261" w:lineRule="auto"/>
        <w:ind w:left="4181" w:right="943"/>
        <w:rPr>
          <w:sz w:val="16"/>
        </w:rPr>
      </w:pPr>
      <w:r>
        <w:rPr>
          <w:color w:val="808183"/>
          <w:sz w:val="16"/>
        </w:rPr>
        <w:t>Prayagraj</w:t>
      </w:r>
      <w:r>
        <w:rPr>
          <w:color w:val="808183"/>
          <w:spacing w:val="-48"/>
          <w:sz w:val="16"/>
        </w:rPr>
        <w:t xml:space="preserve"> </w:t>
      </w:r>
      <w:r>
        <w:rPr>
          <w:color w:val="808183"/>
          <w:w w:val="105"/>
          <w:sz w:val="16"/>
        </w:rPr>
        <w:t>2005</w:t>
      </w:r>
    </w:p>
    <w:p w14:paraId="33303810" w14:textId="77777777" w:rsidR="00910D11" w:rsidRDefault="00000000">
      <w:pPr>
        <w:pStyle w:val="Heading2"/>
        <w:spacing w:before="98"/>
        <w:ind w:left="554"/>
      </w:pPr>
      <w:r>
        <w:rPr>
          <w:b w:val="0"/>
        </w:rPr>
        <w:br w:type="column"/>
      </w:r>
      <w:r>
        <w:rPr>
          <w:color w:val="626366"/>
        </w:rPr>
        <w:t>MCSA</w:t>
      </w:r>
    </w:p>
    <w:p w14:paraId="5BE38A03" w14:textId="24E6BF24" w:rsidR="00910D11" w:rsidRDefault="00000000">
      <w:pPr>
        <w:pStyle w:val="BodyText"/>
        <w:spacing w:before="172"/>
        <w:ind w:left="554"/>
      </w:pPr>
      <w:r>
        <w:pict w14:anchorId="4F1B1BE6">
          <v:group id="_x0000_s1026" style="position:absolute;left:0;text-align:left;margin-left:306.5pt;margin-top:-8.6pt;width:6.75pt;height:98.2pt;z-index:15734784;mso-position-horizontal-relative:page" coordorigin="6130,-172" coordsize="135,1964">
            <v:shape id="_x0000_s1029" style="position:absolute;left:6189;top:-158;width:15;height:1949" coordorigin="6190,-157" coordsize="15,1949" path="m6205,-157r-15,l6190,922r,869l6205,1791r,-869l6205,-157xe" fillcolor="#414142" stroked="f">
              <v:path arrowok="t"/>
            </v:shape>
            <v:shape id="_x0000_s1028" type="#_x0000_t75" style="position:absolute;left:6129;top:-173;width:135;height:135">
              <v:imagedata r:id="rId9" o:title=""/>
            </v:shape>
            <v:shape id="_x0000_s1027" type="#_x0000_t75" style="position:absolute;left:6129;top:996;width:135;height:135">
              <v:imagedata r:id="rId9" o:title=""/>
            </v:shape>
            <w10:wrap anchorx="page"/>
          </v:group>
        </w:pict>
      </w:r>
      <w:r>
        <w:rPr>
          <w:color w:val="808183"/>
          <w:w w:val="95"/>
        </w:rPr>
        <w:t>KJ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Somaiya</w:t>
      </w:r>
      <w:r>
        <w:rPr>
          <w:color w:val="808183"/>
          <w:spacing w:val="8"/>
          <w:w w:val="95"/>
        </w:rPr>
        <w:t xml:space="preserve"> </w:t>
      </w:r>
      <w:r>
        <w:rPr>
          <w:color w:val="808183"/>
          <w:w w:val="95"/>
        </w:rPr>
        <w:t>(SIMSR),</w:t>
      </w:r>
      <w:r>
        <w:rPr>
          <w:color w:val="808183"/>
          <w:spacing w:val="7"/>
          <w:w w:val="95"/>
        </w:rPr>
        <w:t xml:space="preserve"> </w:t>
      </w:r>
      <w:r>
        <w:rPr>
          <w:color w:val="808183"/>
          <w:w w:val="95"/>
        </w:rPr>
        <w:t>Mumbai</w:t>
      </w:r>
    </w:p>
    <w:p w14:paraId="43328AE1" w14:textId="77777777" w:rsidR="00910D11" w:rsidRDefault="00910D11">
      <w:pPr>
        <w:pStyle w:val="BodyText"/>
        <w:rPr>
          <w:sz w:val="22"/>
        </w:rPr>
      </w:pPr>
    </w:p>
    <w:p w14:paraId="0506A1E6" w14:textId="77777777" w:rsidR="00910D11" w:rsidRDefault="00910D11">
      <w:pPr>
        <w:pStyle w:val="BodyText"/>
        <w:spacing w:before="7"/>
        <w:rPr>
          <w:sz w:val="24"/>
        </w:rPr>
      </w:pPr>
    </w:p>
    <w:p w14:paraId="6A7DA4F5" w14:textId="77777777" w:rsidR="00910D11" w:rsidRDefault="00000000">
      <w:pPr>
        <w:pStyle w:val="Heading2"/>
        <w:ind w:left="554"/>
      </w:pPr>
      <w:r>
        <w:rPr>
          <w:color w:val="626366"/>
          <w:w w:val="95"/>
        </w:rPr>
        <w:t>B.Sc.</w:t>
      </w:r>
    </w:p>
    <w:p w14:paraId="712E31E1" w14:textId="2C3D34EC" w:rsidR="00910D11" w:rsidRDefault="00000000">
      <w:pPr>
        <w:pStyle w:val="BodyText"/>
        <w:spacing w:before="172"/>
        <w:ind w:left="554"/>
      </w:pPr>
      <w:r>
        <w:rPr>
          <w:color w:val="808183"/>
          <w:spacing w:val="-1"/>
        </w:rPr>
        <w:t>ECC,</w:t>
      </w:r>
      <w:r>
        <w:rPr>
          <w:color w:val="808183"/>
          <w:spacing w:val="-12"/>
        </w:rPr>
        <w:t xml:space="preserve"> </w:t>
      </w:r>
      <w:r>
        <w:rPr>
          <w:color w:val="808183"/>
          <w:spacing w:val="-1"/>
        </w:rPr>
        <w:t>Prayagraj</w:t>
      </w:r>
    </w:p>
    <w:sectPr w:rsidR="00910D11">
      <w:type w:val="continuous"/>
      <w:pgSz w:w="11900" w:h="16840"/>
      <w:pgMar w:top="0" w:right="240" w:bottom="0" w:left="0" w:header="720" w:footer="720" w:gutter="0"/>
      <w:cols w:num="2" w:space="720" w:equalWidth="0">
        <w:col w:w="5813" w:space="40"/>
        <w:col w:w="58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7EF"/>
    <w:multiLevelType w:val="hybridMultilevel"/>
    <w:tmpl w:val="B1164D58"/>
    <w:lvl w:ilvl="0" w:tplc="BCBAE1E8">
      <w:numFmt w:val="bullet"/>
      <w:lvlText w:val="•"/>
      <w:lvlJc w:val="left"/>
      <w:pPr>
        <w:ind w:left="539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1" w:tplc="20943E1E">
      <w:numFmt w:val="bullet"/>
      <w:lvlText w:val="•"/>
      <w:lvlJc w:val="left"/>
      <w:pPr>
        <w:ind w:left="656" w:hanging="151"/>
      </w:pPr>
      <w:rPr>
        <w:rFonts w:ascii="Tahoma" w:eastAsia="Tahoma" w:hAnsi="Tahoma" w:cs="Tahoma" w:hint="default"/>
        <w:color w:val="808183"/>
        <w:w w:val="127"/>
        <w:sz w:val="18"/>
        <w:szCs w:val="18"/>
        <w:lang w:val="en-US" w:eastAsia="en-US" w:bidi="ar-SA"/>
      </w:rPr>
    </w:lvl>
    <w:lvl w:ilvl="2" w:tplc="59C655AE">
      <w:numFmt w:val="bullet"/>
      <w:lvlText w:val="•"/>
      <w:lvlJc w:val="left"/>
      <w:pPr>
        <w:ind w:left="1230" w:hanging="151"/>
      </w:pPr>
      <w:rPr>
        <w:rFonts w:hint="default"/>
        <w:lang w:val="en-US" w:eastAsia="en-US" w:bidi="ar-SA"/>
      </w:rPr>
    </w:lvl>
    <w:lvl w:ilvl="3" w:tplc="45600412">
      <w:numFmt w:val="bullet"/>
      <w:lvlText w:val="•"/>
      <w:lvlJc w:val="left"/>
      <w:pPr>
        <w:ind w:left="1800" w:hanging="151"/>
      </w:pPr>
      <w:rPr>
        <w:rFonts w:hint="default"/>
        <w:lang w:val="en-US" w:eastAsia="en-US" w:bidi="ar-SA"/>
      </w:rPr>
    </w:lvl>
    <w:lvl w:ilvl="4" w:tplc="8BB07EA2">
      <w:numFmt w:val="bullet"/>
      <w:lvlText w:val="•"/>
      <w:lvlJc w:val="left"/>
      <w:pPr>
        <w:ind w:left="2370" w:hanging="151"/>
      </w:pPr>
      <w:rPr>
        <w:rFonts w:hint="default"/>
        <w:lang w:val="en-US" w:eastAsia="en-US" w:bidi="ar-SA"/>
      </w:rPr>
    </w:lvl>
    <w:lvl w:ilvl="5" w:tplc="896C8F32">
      <w:numFmt w:val="bullet"/>
      <w:lvlText w:val="•"/>
      <w:lvlJc w:val="left"/>
      <w:pPr>
        <w:ind w:left="2941" w:hanging="151"/>
      </w:pPr>
      <w:rPr>
        <w:rFonts w:hint="default"/>
        <w:lang w:val="en-US" w:eastAsia="en-US" w:bidi="ar-SA"/>
      </w:rPr>
    </w:lvl>
    <w:lvl w:ilvl="6" w:tplc="E9B678F2">
      <w:numFmt w:val="bullet"/>
      <w:lvlText w:val="•"/>
      <w:lvlJc w:val="left"/>
      <w:pPr>
        <w:ind w:left="3511" w:hanging="151"/>
      </w:pPr>
      <w:rPr>
        <w:rFonts w:hint="default"/>
        <w:lang w:val="en-US" w:eastAsia="en-US" w:bidi="ar-SA"/>
      </w:rPr>
    </w:lvl>
    <w:lvl w:ilvl="7" w:tplc="4F549EDA">
      <w:numFmt w:val="bullet"/>
      <w:lvlText w:val="•"/>
      <w:lvlJc w:val="left"/>
      <w:pPr>
        <w:ind w:left="4081" w:hanging="151"/>
      </w:pPr>
      <w:rPr>
        <w:rFonts w:hint="default"/>
        <w:lang w:val="en-US" w:eastAsia="en-US" w:bidi="ar-SA"/>
      </w:rPr>
    </w:lvl>
    <w:lvl w:ilvl="8" w:tplc="8496E440">
      <w:numFmt w:val="bullet"/>
      <w:lvlText w:val="•"/>
      <w:lvlJc w:val="left"/>
      <w:pPr>
        <w:ind w:left="4651" w:hanging="151"/>
      </w:pPr>
      <w:rPr>
        <w:rFonts w:hint="default"/>
        <w:lang w:val="en-US" w:eastAsia="en-US" w:bidi="ar-SA"/>
      </w:rPr>
    </w:lvl>
  </w:abstractNum>
  <w:num w:numId="1" w16cid:durableId="8414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D11"/>
    <w:rsid w:val="00002197"/>
    <w:rsid w:val="000A6180"/>
    <w:rsid w:val="00220784"/>
    <w:rsid w:val="00256524"/>
    <w:rsid w:val="0036497E"/>
    <w:rsid w:val="00417B48"/>
    <w:rsid w:val="004C4566"/>
    <w:rsid w:val="005F6A14"/>
    <w:rsid w:val="00771882"/>
    <w:rsid w:val="007B0AA0"/>
    <w:rsid w:val="007E2362"/>
    <w:rsid w:val="007F2B3C"/>
    <w:rsid w:val="008F53B0"/>
    <w:rsid w:val="00910D11"/>
    <w:rsid w:val="00930F8A"/>
    <w:rsid w:val="009B25EE"/>
    <w:rsid w:val="009C1F2D"/>
    <w:rsid w:val="00B51A32"/>
    <w:rsid w:val="00DE29FD"/>
    <w:rsid w:val="00ED1E0C"/>
    <w:rsid w:val="00F97A86"/>
    <w:rsid w:val="00FA69BC"/>
    <w:rsid w:val="00FC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0562DC4"/>
  <w15:docId w15:val="{72A9C1F0-641C-4476-9E61-1B7411F9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39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39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4181"/>
    </w:pPr>
    <w:rPr>
      <w:rFonts w:ascii="Trebuchet MS" w:eastAsia="Trebuchet MS" w:hAnsi="Trebuchet MS" w:cs="Trebuchet MS"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172"/>
      <w:ind w:left="5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25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nalsmile@gmail.com" TargetMode="External"/><Relationship Id="rId13" Type="http://schemas.openxmlformats.org/officeDocument/2006/relationships/hyperlink" Target="https://github.com/kunalsmi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unalgoel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goelkunal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Goel</cp:lastModifiedBy>
  <cp:revision>26</cp:revision>
  <dcterms:created xsi:type="dcterms:W3CDTF">2024-05-17T06:26:00Z</dcterms:created>
  <dcterms:modified xsi:type="dcterms:W3CDTF">2025-03-03T16:47:00Z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2024-05-17T00:00:00Z</vt:filetime>
  </property>
</Properties>
</file>